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divdocumentdivfirstsection"/>
        <w:tblW w:w="5000" w:type="pct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160"/>
      </w:tblGrid>
      <w:tr w:rsidR="00C87A9B" w:rsidRPr="007800E2" w14:paraId="223FA00F" w14:textId="77777777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281A263" w14:textId="77777777" w:rsidR="00C87A9B" w:rsidRPr="007800E2" w:rsidRDefault="00CC088C" w:rsidP="009361C8">
            <w:pPr>
              <w:pStyle w:val="divname"/>
              <w:spacing w:after="20" w:line="240" w:lineRule="auto"/>
              <w:rPr>
                <w:rStyle w:val="divdocumentdivparagraph"/>
                <w:rFonts w:eastAsia="Georgia"/>
              </w:rPr>
            </w:pPr>
            <w:r w:rsidRPr="007800E2">
              <w:rPr>
                <w:rStyle w:val="span"/>
                <w:rFonts w:eastAsia="Georgia"/>
                <w:sz w:val="52"/>
                <w:szCs w:val="52"/>
              </w:rPr>
              <w:t>Rohan Bhaju</w:t>
            </w:r>
          </w:p>
        </w:tc>
      </w:tr>
    </w:tbl>
    <w:p w14:paraId="7DEC2F18" w14:textId="77777777" w:rsidR="00C87A9B" w:rsidRPr="007800E2" w:rsidRDefault="00C87A9B" w:rsidP="009361C8">
      <w:pPr>
        <w:spacing w:line="240" w:lineRule="auto"/>
        <w:rPr>
          <w:vanish/>
        </w:rPr>
      </w:pPr>
    </w:p>
    <w:tbl>
      <w:tblPr>
        <w:tblStyle w:val="divdocumentdivfirstsection"/>
        <w:tblW w:w="5000" w:type="pct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160"/>
      </w:tblGrid>
      <w:tr w:rsidR="00C87A9B" w:rsidRPr="007800E2" w14:paraId="35B06BA5" w14:textId="77777777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8D7AF24" w14:textId="0FB129A1" w:rsidR="00C87A9B" w:rsidRPr="007800E2" w:rsidRDefault="00F25EF3" w:rsidP="009361C8">
            <w:pPr>
              <w:pStyle w:val="div"/>
              <w:spacing w:line="240" w:lineRule="auto"/>
              <w:rPr>
                <w:rStyle w:val="divdocumentdivparagraph"/>
                <w:rFonts w:eastAsia="Georgia"/>
              </w:rPr>
            </w:pPr>
            <w:r w:rsidRPr="007800E2">
              <w:rPr>
                <w:rStyle w:val="span"/>
                <w:rFonts w:eastAsia="Georgia"/>
              </w:rPr>
              <w:t xml:space="preserve">Address: </w:t>
            </w:r>
            <w:r w:rsidR="00747E04" w:rsidRPr="007800E2">
              <w:rPr>
                <w:rStyle w:val="span"/>
                <w:rFonts w:eastAsia="Georgia"/>
              </w:rPr>
              <w:t>2/46 Victoria Avenue, Penshurst, NSW 2222</w:t>
            </w:r>
          </w:p>
          <w:p w14:paraId="3566E8FF" w14:textId="7D07BED9" w:rsidR="00C87A9B" w:rsidRPr="007800E2" w:rsidRDefault="00F25EF3" w:rsidP="009361C8">
            <w:pPr>
              <w:pStyle w:val="divdocumentRHFR-ES"/>
              <w:spacing w:line="240" w:lineRule="auto"/>
              <w:rPr>
                <w:rStyle w:val="divdocumentdivparagraph"/>
                <w:rFonts w:eastAsia="Georgia"/>
              </w:rPr>
            </w:pPr>
            <w:r w:rsidRPr="007800E2">
              <w:rPr>
                <w:rStyle w:val="span"/>
                <w:rFonts w:eastAsia="Georgia"/>
                <w:vanish w:val="0"/>
              </w:rPr>
              <w:t xml:space="preserve">Mobile: </w:t>
            </w:r>
            <w:r w:rsidRPr="007800E2">
              <w:rPr>
                <w:rStyle w:val="span"/>
                <w:rFonts w:eastAsia="Georgia"/>
              </w:rPr>
              <w:t xml:space="preserve"> :;:iiibilbbbobileobile</w:t>
            </w:r>
            <w:r w:rsidR="00CC088C" w:rsidRPr="007800E2">
              <w:rPr>
                <w:rStyle w:val="span"/>
                <w:rFonts w:eastAsia="Georgia"/>
              </w:rPr>
              <w:t>5/29 Martin Place,</w:t>
            </w:r>
            <w:r w:rsidR="00CC088C" w:rsidRPr="007800E2">
              <w:rPr>
                <w:rStyle w:val="divdocumentdivparagraph"/>
                <w:rFonts w:eastAsia="Georgia"/>
              </w:rPr>
              <w:t xml:space="preserve"> </w:t>
            </w:r>
            <w:r w:rsidR="00CC088C" w:rsidRPr="007800E2">
              <w:rPr>
                <w:rStyle w:val="span"/>
                <w:rFonts w:eastAsia="Georgia"/>
              </w:rPr>
              <w:t>2223,</w:t>
            </w:r>
            <w:r w:rsidR="00CC088C" w:rsidRPr="007800E2">
              <w:rPr>
                <w:rStyle w:val="divdocumentdivparagraph"/>
                <w:rFonts w:eastAsia="Georgia"/>
              </w:rPr>
              <w:t xml:space="preserve"> </w:t>
            </w:r>
            <w:r w:rsidR="00CC088C" w:rsidRPr="007800E2">
              <w:rPr>
                <w:rStyle w:val="span"/>
                <w:rFonts w:eastAsia="Georgia"/>
              </w:rPr>
              <w:t>Mortdale</w:t>
            </w:r>
            <w:r w:rsidR="00CC088C" w:rsidRPr="007800E2">
              <w:rPr>
                <w:rStyle w:val="divdocumentdivparagraph"/>
                <w:rFonts w:eastAsia="Georgia"/>
              </w:rPr>
              <w:t xml:space="preserve"> </w:t>
            </w:r>
            <w:r w:rsidR="00CC088C" w:rsidRPr="007800E2">
              <w:rPr>
                <w:rStyle w:val="span"/>
                <w:rFonts w:eastAsia="Georgia"/>
              </w:rPr>
              <w:t>NSW</w:t>
            </w:r>
            <w:r w:rsidR="00CC088C" w:rsidRPr="007800E2">
              <w:rPr>
                <w:rStyle w:val="divdocumentdivparagraph"/>
                <w:rFonts w:eastAsia="Georgia"/>
              </w:rPr>
              <w:t xml:space="preserve"> </w:t>
            </w:r>
          </w:p>
          <w:p w14:paraId="48054E36" w14:textId="339FD7A3" w:rsidR="00C87A9B" w:rsidRPr="007800E2" w:rsidRDefault="00CC088C" w:rsidP="009361C8">
            <w:pPr>
              <w:pStyle w:val="div"/>
              <w:spacing w:line="240" w:lineRule="auto"/>
              <w:rPr>
                <w:rStyle w:val="span"/>
                <w:rFonts w:eastAsia="Georgia"/>
              </w:rPr>
            </w:pPr>
            <w:r w:rsidRPr="007800E2">
              <w:rPr>
                <w:rStyle w:val="span"/>
                <w:rFonts w:eastAsia="Georgia"/>
              </w:rPr>
              <w:t>0449998798</w:t>
            </w:r>
          </w:p>
          <w:p w14:paraId="747DF7D3" w14:textId="77777777" w:rsidR="00780BAA" w:rsidRPr="007800E2" w:rsidRDefault="00780BAA" w:rsidP="009361C8">
            <w:pPr>
              <w:pStyle w:val="div"/>
              <w:spacing w:line="240" w:lineRule="auto"/>
              <w:rPr>
                <w:rStyle w:val="Hyperlink"/>
              </w:rPr>
            </w:pPr>
            <w:r w:rsidRPr="007800E2">
              <w:rPr>
                <w:rStyle w:val="divdocumentdivparagraph"/>
                <w:rFonts w:eastAsia="Georgia"/>
              </w:rPr>
              <w:t xml:space="preserve">LinkedIn: </w:t>
            </w:r>
            <w:hyperlink r:id="rId7" w:history="1">
              <w:r w:rsidRPr="007800E2">
                <w:rPr>
                  <w:rStyle w:val="Hyperlink"/>
                </w:rPr>
                <w:t>Rohan Bhaju | LinkedIn</w:t>
              </w:r>
            </w:hyperlink>
          </w:p>
          <w:p w14:paraId="55555B43" w14:textId="469AEE3C" w:rsidR="00780BAA" w:rsidRPr="007800E2" w:rsidRDefault="00F25EF3" w:rsidP="009361C8">
            <w:pPr>
              <w:pStyle w:val="div"/>
              <w:pBdr>
                <w:bottom w:val="single" w:sz="4" w:space="1" w:color="auto"/>
              </w:pBdr>
              <w:spacing w:line="240" w:lineRule="auto"/>
              <w:rPr>
                <w:rStyle w:val="Hyperlink"/>
                <w:rFonts w:eastAsia="Georgia"/>
              </w:rPr>
            </w:pPr>
            <w:r w:rsidRPr="007800E2">
              <w:rPr>
                <w:rStyle w:val="span"/>
                <w:rFonts w:eastAsia="Georgia"/>
              </w:rPr>
              <w:t xml:space="preserve">Email: </w:t>
            </w:r>
            <w:hyperlink r:id="rId8" w:history="1">
              <w:r w:rsidRPr="007800E2">
                <w:rPr>
                  <w:rStyle w:val="Hyperlink"/>
                  <w:rFonts w:eastAsia="Georgia"/>
                </w:rPr>
                <w:t>rohanbhaju@gmail.com</w:t>
              </w:r>
            </w:hyperlink>
          </w:p>
          <w:p w14:paraId="0E9643B7" w14:textId="6705BA7A" w:rsidR="00EE6AC5" w:rsidRPr="007800E2" w:rsidRDefault="00EE6AC5" w:rsidP="009361C8">
            <w:pPr>
              <w:pStyle w:val="div"/>
              <w:spacing w:line="240" w:lineRule="auto"/>
              <w:rPr>
                <w:rStyle w:val="divdocumentdivparagraph"/>
                <w:rFonts w:eastAsia="Georgia"/>
              </w:rPr>
            </w:pPr>
          </w:p>
        </w:tc>
      </w:tr>
    </w:tbl>
    <w:p w14:paraId="4C1E5A34" w14:textId="47203458" w:rsidR="00C87A9B" w:rsidRPr="007800E2" w:rsidRDefault="00CC088C" w:rsidP="009361C8">
      <w:pPr>
        <w:pStyle w:val="divdocumentdivsectiontitle"/>
        <w:pBdr>
          <w:bottom w:val="single" w:sz="8" w:space="0" w:color="000000"/>
        </w:pBdr>
        <w:spacing w:before="160" w:after="60" w:line="240" w:lineRule="auto"/>
        <w:rPr>
          <w:rFonts w:eastAsia="Arial"/>
          <w:b/>
          <w:bCs/>
          <w:color w:val="436975"/>
        </w:rPr>
      </w:pPr>
      <w:r w:rsidRPr="007800E2">
        <w:rPr>
          <w:rFonts w:eastAsia="Arial"/>
          <w:b/>
          <w:bCs/>
          <w:color w:val="436975"/>
        </w:rPr>
        <w:t>Professional Summary</w:t>
      </w:r>
    </w:p>
    <w:p w14:paraId="21E1AD47" w14:textId="04DE26EF" w:rsidR="00F25EF3" w:rsidRPr="003C4C1B" w:rsidRDefault="00F25EF3" w:rsidP="009361C8">
      <w:pPr>
        <w:tabs>
          <w:tab w:val="left" w:pos="3119"/>
        </w:tabs>
        <w:spacing w:line="240" w:lineRule="auto"/>
        <w:contextualSpacing/>
      </w:pPr>
      <w:r w:rsidRPr="003C4C1B">
        <w:t xml:space="preserve">An enthusiastic dedicated and driven Bachelor of Information and Technology graduate seeking an ICT position to further comprehend my knowledge and skills in the field of Information Technology (IT). I have an excellent interpersonal skill, moral values, and many more which I have acquired through my learnings, academic </w:t>
      </w:r>
      <w:r w:rsidR="00D15EB6" w:rsidRPr="003C4C1B">
        <w:t>studies,</w:t>
      </w:r>
      <w:r w:rsidRPr="003C4C1B">
        <w:t xml:space="preserve"> and experiences here in Australia</w:t>
      </w:r>
      <w:r w:rsidR="00780BAA" w:rsidRPr="003C4C1B">
        <w:t>.</w:t>
      </w:r>
    </w:p>
    <w:p w14:paraId="146D0669" w14:textId="1FEAE5F3" w:rsidR="001C4458" w:rsidRPr="003C4C1B" w:rsidRDefault="003A1CB2" w:rsidP="009361C8">
      <w:pPr>
        <w:tabs>
          <w:tab w:val="left" w:pos="3119"/>
        </w:tabs>
        <w:spacing w:line="240" w:lineRule="auto"/>
        <w:contextualSpacing/>
      </w:pPr>
      <w:r w:rsidRPr="003C4C1B">
        <w:t>My major interest is in networking and server administration so I'm aspiring to become a network engineer. In my spare time, I work on networking projects and try to keep myself up to date with the recent changes in Information and Technology. I</w:t>
      </w:r>
      <w:r w:rsidR="00F25EF3" w:rsidRPr="003C4C1B">
        <w:t xml:space="preserve"> am comfortable setting up routers, modem, </w:t>
      </w:r>
      <w:r w:rsidR="002459B1" w:rsidRPr="003C4C1B">
        <w:t>computers,</w:t>
      </w:r>
      <w:r w:rsidR="00F25EF3" w:rsidRPr="003C4C1B">
        <w:t xml:space="preserve"> and devices, installing the operating system and using different applications and systems. </w:t>
      </w:r>
    </w:p>
    <w:p w14:paraId="314AA849" w14:textId="7E1EB6ED" w:rsidR="001C4458" w:rsidRPr="003C4C1B" w:rsidRDefault="001C4458" w:rsidP="009361C8">
      <w:pPr>
        <w:tabs>
          <w:tab w:val="left" w:pos="3119"/>
        </w:tabs>
        <w:spacing w:line="240" w:lineRule="auto"/>
        <w:contextualSpacing/>
        <w:rPr>
          <w:rFonts w:eastAsia="Arial"/>
          <w:color w:val="436975"/>
        </w:rPr>
      </w:pPr>
    </w:p>
    <w:p w14:paraId="3C0A5DBC" w14:textId="77777777" w:rsidR="00615285" w:rsidRPr="007800E2" w:rsidRDefault="00615285" w:rsidP="009361C8">
      <w:pPr>
        <w:pStyle w:val="divdocumentdivsectiontitle"/>
        <w:spacing w:before="160" w:after="60" w:line="240" w:lineRule="auto"/>
        <w:rPr>
          <w:rFonts w:eastAsia="Arial"/>
          <w:b/>
          <w:bCs/>
          <w:color w:val="436975"/>
        </w:rPr>
      </w:pPr>
      <w:r w:rsidRPr="007800E2">
        <w:rPr>
          <w:rFonts w:eastAsia="Arial"/>
          <w:b/>
          <w:bCs/>
          <w:color w:val="436975"/>
        </w:rPr>
        <w:t>Certification</w:t>
      </w:r>
    </w:p>
    <w:p w14:paraId="74BAC132" w14:textId="2CDDF69A" w:rsidR="00615285" w:rsidRPr="007800E2" w:rsidRDefault="00615285" w:rsidP="009361C8">
      <w:pPr>
        <w:pStyle w:val="NoSpacing"/>
        <w:numPr>
          <w:ilvl w:val="0"/>
          <w:numId w:val="12"/>
        </w:numPr>
        <w:ind w:right="141"/>
        <w:rPr>
          <w:rFonts w:ascii="Times New Roman" w:eastAsia="Times New Roman" w:hAnsi="Times New Roman" w:cs="Times New Roman"/>
        </w:rPr>
      </w:pPr>
      <w:r w:rsidRPr="00092EF9">
        <w:rPr>
          <w:rFonts w:ascii="Times New Roman" w:eastAsia="Times New Roman" w:hAnsi="Times New Roman" w:cs="Times New Roman"/>
        </w:rPr>
        <w:t>Cisco</w:t>
      </w:r>
      <w:r w:rsidR="00B24064" w:rsidRPr="00092EF9">
        <w:rPr>
          <w:rFonts w:ascii="Times New Roman" w:eastAsia="Times New Roman" w:hAnsi="Times New Roman" w:cs="Times New Roman"/>
        </w:rPr>
        <w:t xml:space="preserve"> Certified</w:t>
      </w:r>
      <w:r w:rsidRPr="00092EF9">
        <w:rPr>
          <w:rFonts w:ascii="Times New Roman" w:eastAsia="Times New Roman" w:hAnsi="Times New Roman" w:cs="Times New Roman"/>
        </w:rPr>
        <w:t xml:space="preserve"> Network Associate, 2022</w:t>
      </w:r>
      <w:r w:rsidR="00CF016A" w:rsidRPr="007800E2">
        <w:rPr>
          <w:rFonts w:ascii="Times New Roman" w:eastAsia="Times New Roman" w:hAnsi="Times New Roman" w:cs="Times New Roman"/>
          <w:b/>
          <w:bCs/>
        </w:rPr>
        <w:t xml:space="preserve"> </w:t>
      </w:r>
      <w:r w:rsidR="00CF016A" w:rsidRPr="007800E2">
        <w:rPr>
          <w:rFonts w:ascii="Times New Roman" w:eastAsia="Times New Roman" w:hAnsi="Times New Roman" w:cs="Times New Roman"/>
        </w:rPr>
        <w:t>(Cisco I</w:t>
      </w:r>
      <w:r w:rsidR="00B24064">
        <w:rPr>
          <w:rFonts w:ascii="Times New Roman" w:eastAsia="Times New Roman" w:hAnsi="Times New Roman" w:cs="Times New Roman"/>
        </w:rPr>
        <w:t>D</w:t>
      </w:r>
      <w:r w:rsidR="00CF016A" w:rsidRPr="007800E2">
        <w:rPr>
          <w:rFonts w:ascii="Times New Roman" w:eastAsia="Times New Roman" w:hAnsi="Times New Roman" w:cs="Times New Roman"/>
        </w:rPr>
        <w:t xml:space="preserve">:  </w:t>
      </w:r>
      <w:r w:rsidR="00CF016A" w:rsidRPr="007800E2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CSCO14087074)</w:t>
      </w:r>
    </w:p>
    <w:p w14:paraId="32CB29F8" w14:textId="3715D78D" w:rsidR="001C5B58" w:rsidRPr="007800E2" w:rsidRDefault="001C5B58" w:rsidP="009361C8">
      <w:pPr>
        <w:pStyle w:val="NoSpacing"/>
        <w:ind w:right="141"/>
        <w:rPr>
          <w:rFonts w:ascii="Times New Roman" w:eastAsia="Times New Roman" w:hAnsi="Times New Roman" w:cs="Times New Roman"/>
        </w:rPr>
      </w:pPr>
    </w:p>
    <w:p w14:paraId="4881ECE4" w14:textId="77777777" w:rsidR="001C5B58" w:rsidRPr="007800E2" w:rsidRDefault="001C5B58" w:rsidP="009361C8">
      <w:pPr>
        <w:pStyle w:val="divdocumentdivsectiontitle"/>
        <w:spacing w:before="160" w:after="60" w:line="240" w:lineRule="auto"/>
        <w:rPr>
          <w:rFonts w:eastAsia="Arial"/>
          <w:b/>
          <w:bCs/>
          <w:color w:val="436975"/>
        </w:rPr>
      </w:pPr>
      <w:r w:rsidRPr="007800E2">
        <w:rPr>
          <w:rFonts w:eastAsia="Arial"/>
          <w:b/>
          <w:bCs/>
          <w:color w:val="436975"/>
        </w:rPr>
        <w:t>Technical Skills</w:t>
      </w:r>
    </w:p>
    <w:p w14:paraId="3B69D13A" w14:textId="435F7AE7" w:rsidR="001C5B58" w:rsidRDefault="001C5B58" w:rsidP="009361C8">
      <w:pPr>
        <w:pStyle w:val="NoSpacing"/>
        <w:numPr>
          <w:ilvl w:val="0"/>
          <w:numId w:val="11"/>
        </w:numPr>
        <w:ind w:right="141"/>
        <w:rPr>
          <w:rFonts w:ascii="Times New Roman" w:eastAsia="Times New Roman" w:hAnsi="Times New Roman" w:cs="Times New Roman"/>
        </w:rPr>
      </w:pPr>
      <w:r w:rsidRPr="007800E2">
        <w:rPr>
          <w:rFonts w:ascii="Times New Roman" w:eastAsia="Times New Roman" w:hAnsi="Times New Roman" w:cs="Times New Roman"/>
        </w:rPr>
        <w:t>Knowledge of Windows Server 2012, 2012R2 and 2016 as per industry standard</w:t>
      </w:r>
    </w:p>
    <w:p w14:paraId="40FAB6BA" w14:textId="0EDFEC4B" w:rsidR="002405C0" w:rsidRPr="007800E2" w:rsidRDefault="002405C0" w:rsidP="009361C8">
      <w:pPr>
        <w:pStyle w:val="NoSpacing"/>
        <w:numPr>
          <w:ilvl w:val="0"/>
          <w:numId w:val="11"/>
        </w:numPr>
        <w:ind w:right="14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Knowledge </w:t>
      </w:r>
      <w:r w:rsidR="002F5B82">
        <w:rPr>
          <w:rFonts w:ascii="Times New Roman" w:eastAsia="Times New Roman" w:hAnsi="Times New Roman" w:cs="Times New Roman"/>
        </w:rPr>
        <w:t>of Microsoft</w:t>
      </w:r>
      <w:r>
        <w:rPr>
          <w:rFonts w:ascii="Times New Roman" w:eastAsia="Times New Roman" w:hAnsi="Times New Roman" w:cs="Times New Roman"/>
        </w:rPr>
        <w:t xml:space="preserve"> </w:t>
      </w:r>
      <w:r w:rsidR="002F5B82">
        <w:rPr>
          <w:rFonts w:ascii="Times New Roman" w:eastAsia="Times New Roman" w:hAnsi="Times New Roman" w:cs="Times New Roman"/>
        </w:rPr>
        <w:t xml:space="preserve">office </w:t>
      </w:r>
      <w:r>
        <w:rPr>
          <w:rFonts w:ascii="Times New Roman" w:eastAsia="Times New Roman" w:hAnsi="Times New Roman" w:cs="Times New Roman"/>
        </w:rPr>
        <w:t>365</w:t>
      </w:r>
      <w:r w:rsidR="002F5B82">
        <w:rPr>
          <w:rFonts w:ascii="Times New Roman" w:eastAsia="Times New Roman" w:hAnsi="Times New Roman" w:cs="Times New Roman"/>
        </w:rPr>
        <w:t xml:space="preserve"> suite </w:t>
      </w:r>
      <w:r w:rsidR="002F5B82" w:rsidRPr="002F5B82">
        <w:rPr>
          <w:rFonts w:ascii="Times New Roman" w:eastAsia="Times New Roman" w:hAnsi="Times New Roman" w:cs="Times New Roman"/>
        </w:rPr>
        <w:t>including share-point cloud knowledge</w:t>
      </w:r>
    </w:p>
    <w:p w14:paraId="658C7536" w14:textId="77777777" w:rsidR="001C5B58" w:rsidRPr="007800E2" w:rsidRDefault="001C5B58" w:rsidP="009361C8">
      <w:pPr>
        <w:pStyle w:val="NoSpacing"/>
        <w:numPr>
          <w:ilvl w:val="0"/>
          <w:numId w:val="11"/>
        </w:numPr>
        <w:ind w:right="141"/>
        <w:rPr>
          <w:rFonts w:ascii="Times New Roman" w:eastAsia="Times New Roman" w:hAnsi="Times New Roman" w:cs="Times New Roman"/>
        </w:rPr>
      </w:pPr>
      <w:r w:rsidRPr="007800E2">
        <w:rPr>
          <w:rFonts w:ascii="Times New Roman" w:eastAsia="Times New Roman" w:hAnsi="Times New Roman" w:cs="Times New Roman"/>
        </w:rPr>
        <w:t>Advance knowledge of DHCP, ADDS, DNS and Print Server</w:t>
      </w:r>
    </w:p>
    <w:p w14:paraId="58797BF9" w14:textId="224C9BC8" w:rsidR="001C5B58" w:rsidRPr="007800E2" w:rsidRDefault="001C5B58" w:rsidP="009361C8">
      <w:pPr>
        <w:pStyle w:val="NoSpacing"/>
        <w:numPr>
          <w:ilvl w:val="0"/>
          <w:numId w:val="11"/>
        </w:numPr>
        <w:ind w:right="141"/>
        <w:rPr>
          <w:rFonts w:ascii="Times New Roman" w:eastAsia="Times New Roman" w:hAnsi="Times New Roman" w:cs="Times New Roman"/>
        </w:rPr>
      </w:pPr>
      <w:r w:rsidRPr="007800E2">
        <w:rPr>
          <w:rFonts w:ascii="Times New Roman" w:eastAsia="Times New Roman" w:hAnsi="Times New Roman" w:cs="Times New Roman"/>
        </w:rPr>
        <w:t>Advanced knowledge of</w:t>
      </w:r>
      <w:r w:rsidR="00B24064">
        <w:rPr>
          <w:rFonts w:ascii="Times New Roman" w:eastAsia="Times New Roman" w:hAnsi="Times New Roman" w:cs="Times New Roman"/>
        </w:rPr>
        <w:t xml:space="preserve"> Routing &amp; </w:t>
      </w:r>
      <w:r w:rsidRPr="007800E2">
        <w:rPr>
          <w:rFonts w:ascii="Times New Roman" w:eastAsia="Times New Roman" w:hAnsi="Times New Roman" w:cs="Times New Roman"/>
        </w:rPr>
        <w:t>Switching protocols (STP, RSTP, VLAN, DTP, VTP</w:t>
      </w:r>
      <w:r w:rsidR="00B24064">
        <w:rPr>
          <w:rFonts w:ascii="Times New Roman" w:eastAsia="Times New Roman" w:hAnsi="Times New Roman" w:cs="Times New Roman"/>
        </w:rPr>
        <w:t>,</w:t>
      </w:r>
      <w:r w:rsidR="00B24064" w:rsidRPr="00B24064">
        <w:rPr>
          <w:rFonts w:ascii="Times New Roman" w:eastAsia="Times New Roman" w:hAnsi="Times New Roman" w:cs="Times New Roman"/>
        </w:rPr>
        <w:t xml:space="preserve"> </w:t>
      </w:r>
      <w:r w:rsidR="00B24064" w:rsidRPr="007800E2">
        <w:rPr>
          <w:rFonts w:ascii="Times New Roman" w:eastAsia="Times New Roman" w:hAnsi="Times New Roman" w:cs="Times New Roman"/>
        </w:rPr>
        <w:t>RIP, OSPF, EIGRP</w:t>
      </w:r>
      <w:r w:rsidRPr="007800E2">
        <w:rPr>
          <w:rFonts w:ascii="Times New Roman" w:eastAsia="Times New Roman" w:hAnsi="Times New Roman" w:cs="Times New Roman"/>
        </w:rPr>
        <w:t>)</w:t>
      </w:r>
    </w:p>
    <w:p w14:paraId="4795D3C0" w14:textId="406D7CF4" w:rsidR="001C5B58" w:rsidRPr="007800E2" w:rsidRDefault="001C5B58" w:rsidP="009361C8">
      <w:pPr>
        <w:pStyle w:val="NoSpacing"/>
        <w:numPr>
          <w:ilvl w:val="0"/>
          <w:numId w:val="11"/>
        </w:numPr>
        <w:ind w:right="141"/>
        <w:rPr>
          <w:rFonts w:ascii="Times New Roman" w:eastAsia="Times New Roman" w:hAnsi="Times New Roman" w:cs="Times New Roman"/>
        </w:rPr>
      </w:pPr>
      <w:r w:rsidRPr="007800E2">
        <w:rPr>
          <w:rFonts w:ascii="Times New Roman" w:eastAsia="Times New Roman" w:hAnsi="Times New Roman" w:cs="Times New Roman"/>
        </w:rPr>
        <w:t>Fresh desk ticketing System</w:t>
      </w:r>
      <w:r w:rsidR="002405C0">
        <w:rPr>
          <w:rFonts w:ascii="Times New Roman" w:eastAsia="Times New Roman" w:hAnsi="Times New Roman" w:cs="Times New Roman"/>
        </w:rPr>
        <w:t>, CRM ticketing system, Zendesk and SRMS</w:t>
      </w:r>
    </w:p>
    <w:p w14:paraId="59E953DA" w14:textId="77777777" w:rsidR="001C5B58" w:rsidRPr="007800E2" w:rsidRDefault="001C5B58" w:rsidP="009361C8">
      <w:pPr>
        <w:pStyle w:val="NoSpacing"/>
        <w:numPr>
          <w:ilvl w:val="0"/>
          <w:numId w:val="11"/>
        </w:numPr>
        <w:ind w:right="141"/>
        <w:rPr>
          <w:rFonts w:ascii="Times New Roman" w:eastAsia="Times New Roman" w:hAnsi="Times New Roman" w:cs="Times New Roman"/>
        </w:rPr>
      </w:pPr>
      <w:r w:rsidRPr="007800E2">
        <w:rPr>
          <w:rFonts w:ascii="Times New Roman" w:eastAsia="Times New Roman" w:hAnsi="Times New Roman" w:cs="Times New Roman"/>
        </w:rPr>
        <w:t>General knowledge virtualization (VMware (ESXI), Hyper-V)</w:t>
      </w:r>
    </w:p>
    <w:p w14:paraId="0372AB15" w14:textId="77777777" w:rsidR="001C5B58" w:rsidRPr="007800E2" w:rsidRDefault="001C5B58" w:rsidP="009361C8">
      <w:pPr>
        <w:pStyle w:val="NoSpacing"/>
        <w:numPr>
          <w:ilvl w:val="0"/>
          <w:numId w:val="11"/>
        </w:numPr>
        <w:ind w:right="141"/>
        <w:rPr>
          <w:rFonts w:ascii="Times New Roman" w:eastAsia="Times New Roman" w:hAnsi="Times New Roman" w:cs="Times New Roman"/>
        </w:rPr>
      </w:pPr>
      <w:r w:rsidRPr="007800E2">
        <w:rPr>
          <w:rFonts w:ascii="Times New Roman" w:eastAsia="Times New Roman" w:hAnsi="Times New Roman" w:cs="Times New Roman"/>
        </w:rPr>
        <w:t xml:space="preserve">Understanding of Network Monitoring Tools such as Wireshark </w:t>
      </w:r>
    </w:p>
    <w:p w14:paraId="611A0870" w14:textId="77777777" w:rsidR="001C5B58" w:rsidRPr="007800E2" w:rsidRDefault="001C5B58" w:rsidP="009361C8">
      <w:pPr>
        <w:pStyle w:val="NoSpacing"/>
        <w:numPr>
          <w:ilvl w:val="0"/>
          <w:numId w:val="11"/>
        </w:numPr>
        <w:ind w:right="141"/>
        <w:rPr>
          <w:rFonts w:ascii="Times New Roman" w:eastAsia="Times New Roman" w:hAnsi="Times New Roman" w:cs="Times New Roman"/>
        </w:rPr>
      </w:pPr>
      <w:r w:rsidRPr="007800E2">
        <w:rPr>
          <w:rFonts w:ascii="Times New Roman" w:eastAsia="Times New Roman" w:hAnsi="Times New Roman" w:cs="Times New Roman"/>
        </w:rPr>
        <w:t>Advanced knowledge of Microsoft Applications</w:t>
      </w:r>
    </w:p>
    <w:p w14:paraId="3EC2994A" w14:textId="53D399A0" w:rsidR="001C5B58" w:rsidRDefault="001C5B58" w:rsidP="009361C8">
      <w:pPr>
        <w:pStyle w:val="NoSpacing"/>
        <w:numPr>
          <w:ilvl w:val="0"/>
          <w:numId w:val="11"/>
        </w:numPr>
        <w:ind w:right="141"/>
        <w:rPr>
          <w:rFonts w:ascii="Times New Roman" w:eastAsia="Times New Roman" w:hAnsi="Times New Roman" w:cs="Times New Roman"/>
        </w:rPr>
      </w:pPr>
      <w:r w:rsidRPr="007800E2">
        <w:rPr>
          <w:rFonts w:ascii="Times New Roman" w:eastAsia="Times New Roman" w:hAnsi="Times New Roman" w:cs="Times New Roman"/>
        </w:rPr>
        <w:t>Knowledge of server part replacement</w:t>
      </w:r>
    </w:p>
    <w:p w14:paraId="77B974F3" w14:textId="6DD34803" w:rsidR="002F5B82" w:rsidRDefault="002F5B82" w:rsidP="009361C8">
      <w:pPr>
        <w:pStyle w:val="NoSpacing"/>
        <w:numPr>
          <w:ilvl w:val="0"/>
          <w:numId w:val="11"/>
        </w:numPr>
        <w:ind w:right="141"/>
        <w:rPr>
          <w:rFonts w:ascii="Times New Roman" w:eastAsia="Times New Roman" w:hAnsi="Times New Roman" w:cs="Times New Roman"/>
        </w:rPr>
      </w:pPr>
      <w:r w:rsidRPr="002F5B82">
        <w:rPr>
          <w:rFonts w:ascii="Times New Roman" w:eastAsia="Times New Roman" w:hAnsi="Times New Roman" w:cs="Times New Roman"/>
        </w:rPr>
        <w:t>Hardware</w:t>
      </w:r>
      <w:r w:rsidR="00B24064">
        <w:rPr>
          <w:rFonts w:ascii="Times New Roman" w:eastAsia="Times New Roman" w:hAnsi="Times New Roman" w:cs="Times New Roman"/>
        </w:rPr>
        <w:t>, software,</w:t>
      </w:r>
      <w:r w:rsidRPr="002F5B82">
        <w:rPr>
          <w:rFonts w:ascii="Times New Roman" w:eastAsia="Times New Roman" w:hAnsi="Times New Roman" w:cs="Times New Roman"/>
        </w:rPr>
        <w:t xml:space="preserve"> desktop knowledge and troubleshooting</w:t>
      </w:r>
    </w:p>
    <w:p w14:paraId="1CD3419A" w14:textId="0AFDCF35" w:rsidR="002F5B82" w:rsidRPr="00B24064" w:rsidRDefault="002F5B82" w:rsidP="009361C8">
      <w:pPr>
        <w:pStyle w:val="NoSpacing"/>
        <w:numPr>
          <w:ilvl w:val="0"/>
          <w:numId w:val="11"/>
        </w:numPr>
        <w:ind w:right="141"/>
        <w:rPr>
          <w:rFonts w:ascii="Times New Roman" w:eastAsia="Times New Roman" w:hAnsi="Times New Roman" w:cs="Times New Roman"/>
        </w:rPr>
      </w:pPr>
      <w:r w:rsidRPr="002F5B82">
        <w:rPr>
          <w:rFonts w:ascii="Times New Roman" w:eastAsia="Times New Roman" w:hAnsi="Times New Roman" w:cs="Times New Roman"/>
        </w:rPr>
        <w:t>Backup and DR technologies</w:t>
      </w:r>
      <w:r w:rsidR="00B24064">
        <w:rPr>
          <w:rFonts w:ascii="Times New Roman" w:eastAsia="Times New Roman" w:hAnsi="Times New Roman" w:cs="Times New Roman"/>
        </w:rPr>
        <w:t xml:space="preserve">, </w:t>
      </w:r>
      <w:r w:rsidRPr="002F5B82">
        <w:t>Firewall,</w:t>
      </w:r>
    </w:p>
    <w:p w14:paraId="6F8879A0" w14:textId="77777777" w:rsidR="002F5B82" w:rsidRPr="002F5B82" w:rsidRDefault="002F5B82" w:rsidP="009361C8">
      <w:pPr>
        <w:pStyle w:val="NoSpacing"/>
        <w:numPr>
          <w:ilvl w:val="0"/>
          <w:numId w:val="11"/>
        </w:numPr>
        <w:ind w:right="141"/>
        <w:rPr>
          <w:rFonts w:ascii="Times New Roman" w:eastAsia="Times New Roman" w:hAnsi="Times New Roman" w:cs="Times New Roman"/>
        </w:rPr>
      </w:pPr>
      <w:r w:rsidRPr="002F5B82">
        <w:rPr>
          <w:rFonts w:ascii="Times New Roman" w:eastAsia="Times New Roman" w:hAnsi="Times New Roman" w:cs="Times New Roman"/>
        </w:rPr>
        <w:t>Cloud server and VoIP experience or willingness to learn highly desirable</w:t>
      </w:r>
    </w:p>
    <w:p w14:paraId="0A7A30CF" w14:textId="77777777" w:rsidR="002F5B82" w:rsidRPr="002F5B82" w:rsidRDefault="002F5B82" w:rsidP="009361C8">
      <w:pPr>
        <w:pStyle w:val="NoSpacing"/>
        <w:numPr>
          <w:ilvl w:val="0"/>
          <w:numId w:val="11"/>
        </w:numPr>
        <w:ind w:right="141"/>
        <w:rPr>
          <w:rFonts w:ascii="Times New Roman" w:eastAsia="Times New Roman" w:hAnsi="Times New Roman" w:cs="Times New Roman"/>
        </w:rPr>
      </w:pPr>
      <w:r w:rsidRPr="002F5B82">
        <w:rPr>
          <w:rFonts w:ascii="Times New Roman" w:eastAsia="Times New Roman" w:hAnsi="Times New Roman" w:cs="Times New Roman"/>
        </w:rPr>
        <w:t>Outstanding interpersonal skills and customer service</w:t>
      </w:r>
    </w:p>
    <w:p w14:paraId="096DB896" w14:textId="0694824D" w:rsidR="002F5B82" w:rsidRPr="00B24064" w:rsidRDefault="002F5B82" w:rsidP="009361C8">
      <w:pPr>
        <w:pStyle w:val="NoSpacing"/>
        <w:numPr>
          <w:ilvl w:val="0"/>
          <w:numId w:val="11"/>
        </w:numPr>
        <w:ind w:right="141"/>
        <w:rPr>
          <w:rFonts w:ascii="Times New Roman" w:eastAsia="Times New Roman" w:hAnsi="Times New Roman" w:cs="Times New Roman"/>
        </w:rPr>
      </w:pPr>
      <w:r w:rsidRPr="002F5B82">
        <w:rPr>
          <w:rFonts w:ascii="Times New Roman" w:eastAsia="Times New Roman" w:hAnsi="Times New Roman" w:cs="Times New Roman"/>
        </w:rPr>
        <w:t>Ability to meet SLAs</w:t>
      </w:r>
      <w:r w:rsidR="00B24064">
        <w:rPr>
          <w:rFonts w:ascii="Times New Roman" w:eastAsia="Times New Roman" w:hAnsi="Times New Roman" w:cs="Times New Roman"/>
        </w:rPr>
        <w:t xml:space="preserve"> and </w:t>
      </w:r>
      <w:r w:rsidRPr="00B24064">
        <w:rPr>
          <w:rFonts w:ascii="Times New Roman" w:eastAsia="Times New Roman" w:hAnsi="Times New Roman" w:cs="Times New Roman"/>
        </w:rPr>
        <w:t>work as a key element in the tech team</w:t>
      </w:r>
    </w:p>
    <w:p w14:paraId="1732202F" w14:textId="77777777" w:rsidR="001C5B58" w:rsidRPr="007800E2" w:rsidRDefault="001C5B58" w:rsidP="009361C8">
      <w:pPr>
        <w:pStyle w:val="NoSpacing"/>
        <w:ind w:right="141"/>
        <w:rPr>
          <w:rFonts w:ascii="Times New Roman" w:eastAsia="Times New Roman" w:hAnsi="Times New Roman" w:cs="Times New Roman"/>
        </w:rPr>
      </w:pPr>
    </w:p>
    <w:p w14:paraId="7909739A" w14:textId="77777777" w:rsidR="001C5B58" w:rsidRPr="007800E2" w:rsidRDefault="001C5B58" w:rsidP="009361C8">
      <w:pPr>
        <w:pStyle w:val="divdocumentdivsectiontitle"/>
        <w:spacing w:before="160" w:after="60" w:line="240" w:lineRule="auto"/>
        <w:rPr>
          <w:rFonts w:eastAsia="Arial"/>
          <w:b/>
          <w:bCs/>
          <w:color w:val="436975"/>
        </w:rPr>
      </w:pPr>
      <w:r w:rsidRPr="007800E2">
        <w:rPr>
          <w:rFonts w:eastAsia="Arial"/>
          <w:b/>
          <w:bCs/>
          <w:color w:val="436975"/>
        </w:rPr>
        <w:t>Soft Skills</w:t>
      </w:r>
    </w:p>
    <w:p w14:paraId="7AA4D48D" w14:textId="77777777" w:rsidR="001C5B58" w:rsidRPr="007800E2" w:rsidRDefault="001C5B58" w:rsidP="009361C8">
      <w:pPr>
        <w:pStyle w:val="NoSpacing"/>
        <w:numPr>
          <w:ilvl w:val="0"/>
          <w:numId w:val="11"/>
        </w:numPr>
        <w:ind w:right="141"/>
        <w:rPr>
          <w:rFonts w:ascii="Times New Roman" w:eastAsia="Times New Roman" w:hAnsi="Times New Roman" w:cs="Times New Roman"/>
        </w:rPr>
      </w:pPr>
      <w:r w:rsidRPr="007800E2">
        <w:rPr>
          <w:rFonts w:ascii="Times New Roman" w:eastAsia="Times New Roman" w:hAnsi="Times New Roman" w:cs="Times New Roman"/>
        </w:rPr>
        <w:t xml:space="preserve">Attention to detail, time management &amp; customer service skills </w:t>
      </w:r>
    </w:p>
    <w:p w14:paraId="207B1DEF" w14:textId="77777777" w:rsidR="001C5B58" w:rsidRPr="007800E2" w:rsidRDefault="001C5B58" w:rsidP="009361C8">
      <w:pPr>
        <w:pStyle w:val="NoSpacing"/>
        <w:numPr>
          <w:ilvl w:val="0"/>
          <w:numId w:val="11"/>
        </w:numPr>
        <w:ind w:right="141"/>
        <w:rPr>
          <w:rFonts w:ascii="Times New Roman" w:eastAsia="Times New Roman" w:hAnsi="Times New Roman" w:cs="Times New Roman"/>
        </w:rPr>
      </w:pPr>
      <w:r w:rsidRPr="007800E2">
        <w:rPr>
          <w:rFonts w:ascii="Times New Roman" w:eastAsia="Times New Roman" w:hAnsi="Times New Roman" w:cs="Times New Roman"/>
        </w:rPr>
        <w:t>Strong verbal and written communication skills</w:t>
      </w:r>
    </w:p>
    <w:p w14:paraId="2E382547" w14:textId="77777777" w:rsidR="001C5B58" w:rsidRPr="007800E2" w:rsidRDefault="001C5B58" w:rsidP="009361C8">
      <w:pPr>
        <w:pStyle w:val="NoSpacing"/>
        <w:numPr>
          <w:ilvl w:val="0"/>
          <w:numId w:val="11"/>
        </w:numPr>
        <w:ind w:right="141"/>
        <w:rPr>
          <w:rFonts w:ascii="Times New Roman" w:eastAsia="Times New Roman" w:hAnsi="Times New Roman" w:cs="Times New Roman"/>
        </w:rPr>
      </w:pPr>
      <w:r w:rsidRPr="007800E2">
        <w:rPr>
          <w:rFonts w:ascii="Times New Roman" w:eastAsia="Times New Roman" w:hAnsi="Times New Roman" w:cs="Times New Roman"/>
        </w:rPr>
        <w:t>Always eager to learn and teamwork</w:t>
      </w:r>
    </w:p>
    <w:p w14:paraId="3AFAEB43" w14:textId="77777777" w:rsidR="001C5B58" w:rsidRPr="007800E2" w:rsidRDefault="001C5B58" w:rsidP="009361C8">
      <w:pPr>
        <w:pStyle w:val="NoSpacing"/>
        <w:numPr>
          <w:ilvl w:val="0"/>
          <w:numId w:val="11"/>
        </w:numPr>
        <w:ind w:right="141"/>
        <w:rPr>
          <w:rFonts w:ascii="Times New Roman" w:eastAsia="Times New Roman" w:hAnsi="Times New Roman" w:cs="Times New Roman"/>
        </w:rPr>
      </w:pPr>
      <w:r w:rsidRPr="007800E2">
        <w:rPr>
          <w:rFonts w:ascii="Times New Roman" w:eastAsia="Times New Roman" w:hAnsi="Times New Roman" w:cs="Times New Roman"/>
        </w:rPr>
        <w:t xml:space="preserve">Ability to prioritize and can work under pressure </w:t>
      </w:r>
    </w:p>
    <w:p w14:paraId="5BFB0880" w14:textId="77777777" w:rsidR="001C5B58" w:rsidRPr="007800E2" w:rsidRDefault="001C5B58" w:rsidP="009361C8">
      <w:pPr>
        <w:pStyle w:val="NoSpacing"/>
        <w:ind w:right="141"/>
        <w:rPr>
          <w:rFonts w:ascii="Times New Roman" w:eastAsia="Times New Roman" w:hAnsi="Times New Roman" w:cs="Times New Roman"/>
        </w:rPr>
      </w:pPr>
    </w:p>
    <w:p w14:paraId="3AAB293B" w14:textId="685012F7" w:rsidR="005A44DB" w:rsidRPr="007800E2" w:rsidRDefault="005A44DB" w:rsidP="009361C8">
      <w:pPr>
        <w:spacing w:line="240" w:lineRule="auto"/>
        <w:rPr>
          <w:i/>
        </w:rPr>
      </w:pPr>
    </w:p>
    <w:p w14:paraId="271189BD" w14:textId="77777777" w:rsidR="00C87A9B" w:rsidRPr="007800E2" w:rsidRDefault="00CC088C" w:rsidP="009361C8">
      <w:pPr>
        <w:pStyle w:val="divdocumentdivsectiontitle"/>
        <w:spacing w:before="160" w:after="60" w:line="240" w:lineRule="auto"/>
        <w:rPr>
          <w:rFonts w:eastAsia="Arial"/>
          <w:b/>
          <w:bCs/>
          <w:color w:val="436975"/>
        </w:rPr>
      </w:pPr>
      <w:r w:rsidRPr="007800E2">
        <w:rPr>
          <w:rFonts w:eastAsia="Arial"/>
          <w:b/>
          <w:bCs/>
          <w:color w:val="436975"/>
        </w:rPr>
        <w:lastRenderedPageBreak/>
        <w:t>Experience</w:t>
      </w:r>
    </w:p>
    <w:p w14:paraId="16535E00" w14:textId="5798C36D" w:rsidR="003C6C0A" w:rsidRPr="007800E2" w:rsidRDefault="003C6C0A" w:rsidP="009361C8">
      <w:pPr>
        <w:pStyle w:val="divdocumentsinglecolumn"/>
        <w:tabs>
          <w:tab w:val="right" w:pos="10140"/>
        </w:tabs>
        <w:spacing w:before="120" w:line="240" w:lineRule="auto"/>
        <w:rPr>
          <w:rFonts w:eastAsia="Georgia"/>
          <w:b/>
          <w:bCs/>
        </w:rPr>
      </w:pPr>
      <w:r w:rsidRPr="007800E2">
        <w:rPr>
          <w:rStyle w:val="spanjobtitle"/>
          <w:rFonts w:eastAsia="Georgia"/>
          <w:b/>
          <w:bCs/>
        </w:rPr>
        <w:t>Field Service Technician</w:t>
      </w:r>
      <w:r w:rsidRPr="007800E2">
        <w:rPr>
          <w:rStyle w:val="datesWrapper"/>
          <w:rFonts w:eastAsia="Georgia"/>
          <w:b/>
          <w:bCs/>
        </w:rPr>
        <w:tab/>
        <w:t xml:space="preserve"> </w:t>
      </w:r>
      <w:r w:rsidRPr="007800E2">
        <w:rPr>
          <w:rStyle w:val="spanjobdates"/>
          <w:rFonts w:eastAsia="Georgia"/>
          <w:b/>
          <w:bCs/>
        </w:rPr>
        <w:t>Mar 2022</w:t>
      </w:r>
      <w:r w:rsidRPr="007800E2">
        <w:rPr>
          <w:rStyle w:val="span"/>
          <w:rFonts w:eastAsia="Georgia"/>
          <w:b/>
          <w:bCs/>
        </w:rPr>
        <w:t>-Current</w:t>
      </w:r>
    </w:p>
    <w:p w14:paraId="1749E1B8" w14:textId="77777777" w:rsidR="003C6C0A" w:rsidRPr="007800E2" w:rsidRDefault="003C6C0A" w:rsidP="009361C8">
      <w:pPr>
        <w:pStyle w:val="spanpaddedline"/>
        <w:spacing w:line="240" w:lineRule="auto"/>
        <w:rPr>
          <w:rFonts w:eastAsia="Georgia"/>
        </w:rPr>
      </w:pPr>
      <w:r w:rsidRPr="007800E2">
        <w:rPr>
          <w:rStyle w:val="spancompanyname"/>
          <w:rFonts w:eastAsia="Georgia"/>
          <w:b/>
          <w:bCs/>
        </w:rPr>
        <w:t>AVASO Technology Solutions</w:t>
      </w:r>
      <w:r w:rsidRPr="007800E2">
        <w:rPr>
          <w:rStyle w:val="span"/>
          <w:rFonts w:eastAsia="Georgia"/>
        </w:rPr>
        <w:t xml:space="preserve"> </w:t>
      </w:r>
      <w:r w:rsidRPr="007800E2">
        <w:rPr>
          <w:rStyle w:val="span"/>
          <w:rFonts w:eastAsia="Cambria Math"/>
        </w:rPr>
        <w:t>‐</w:t>
      </w:r>
      <w:r w:rsidRPr="007800E2">
        <w:rPr>
          <w:rStyle w:val="span"/>
          <w:rFonts w:eastAsia="Georgia"/>
        </w:rPr>
        <w:t xml:space="preserve"> </w:t>
      </w:r>
      <w:r w:rsidRPr="007800E2">
        <w:rPr>
          <w:rStyle w:val="spanjoblocation"/>
          <w:rFonts w:eastAsia="Georgia"/>
        </w:rPr>
        <w:t>Sydney</w:t>
      </w:r>
      <w:r w:rsidRPr="007800E2">
        <w:rPr>
          <w:rStyle w:val="span"/>
          <w:rFonts w:eastAsia="Georgia"/>
        </w:rPr>
        <w:t xml:space="preserve">, </w:t>
      </w:r>
      <w:r w:rsidRPr="007800E2">
        <w:rPr>
          <w:rStyle w:val="spanjoblocation"/>
          <w:rFonts w:eastAsia="Georgia"/>
        </w:rPr>
        <w:t>2000</w:t>
      </w:r>
      <w:r w:rsidRPr="007800E2">
        <w:rPr>
          <w:rFonts w:eastAsia="Georgia"/>
        </w:rPr>
        <w:t xml:space="preserve"> </w:t>
      </w:r>
    </w:p>
    <w:p w14:paraId="086520C5" w14:textId="77C6F276" w:rsidR="003C6C0A" w:rsidRPr="00995912" w:rsidRDefault="003C6C0A" w:rsidP="009361C8">
      <w:pPr>
        <w:pStyle w:val="ulli"/>
        <w:numPr>
          <w:ilvl w:val="0"/>
          <w:numId w:val="9"/>
        </w:numPr>
        <w:spacing w:line="240" w:lineRule="auto"/>
        <w:ind w:left="640" w:hanging="270"/>
        <w:rPr>
          <w:rStyle w:val="span"/>
          <w:rFonts w:eastAsia="Georgia"/>
        </w:rPr>
      </w:pPr>
      <w:r w:rsidRPr="00995912">
        <w:rPr>
          <w:rStyle w:val="span"/>
          <w:rFonts w:eastAsia="Georgia"/>
        </w:rPr>
        <w:t xml:space="preserve">Worked as Unisys Engineer to troubleshoot Dell, </w:t>
      </w:r>
      <w:r w:rsidR="001C5B58" w:rsidRPr="00995912">
        <w:rPr>
          <w:rStyle w:val="span"/>
          <w:rFonts w:eastAsia="Georgia"/>
        </w:rPr>
        <w:t>Lenovo,</w:t>
      </w:r>
      <w:r w:rsidRPr="00995912">
        <w:rPr>
          <w:rStyle w:val="span"/>
          <w:rFonts w:eastAsia="Georgia"/>
        </w:rPr>
        <w:t xml:space="preserve"> and Apple laptops.</w:t>
      </w:r>
    </w:p>
    <w:p w14:paraId="4A561C78" w14:textId="0F5E9B4D" w:rsidR="001C5B58" w:rsidRPr="00995912" w:rsidRDefault="003C6C0A" w:rsidP="009361C8">
      <w:pPr>
        <w:pStyle w:val="ulli"/>
        <w:numPr>
          <w:ilvl w:val="0"/>
          <w:numId w:val="9"/>
        </w:numPr>
        <w:spacing w:line="240" w:lineRule="auto"/>
        <w:ind w:left="640" w:hanging="270"/>
        <w:rPr>
          <w:rStyle w:val="span"/>
          <w:rFonts w:eastAsia="Georgia"/>
        </w:rPr>
      </w:pPr>
      <w:r w:rsidRPr="00995912">
        <w:rPr>
          <w:rStyle w:val="span"/>
          <w:rFonts w:eastAsia="Georgia"/>
        </w:rPr>
        <w:t>Work in a Ticket-based system (</w:t>
      </w:r>
      <w:r w:rsidR="00991EF8" w:rsidRPr="00995912">
        <w:rPr>
          <w:rStyle w:val="span"/>
          <w:rFonts w:eastAsia="Georgia"/>
        </w:rPr>
        <w:t>SRMS</w:t>
      </w:r>
      <w:r w:rsidR="002A4C16" w:rsidRPr="00995912">
        <w:rPr>
          <w:rStyle w:val="span"/>
          <w:rFonts w:eastAsia="Georgia"/>
        </w:rPr>
        <w:t>)</w:t>
      </w:r>
    </w:p>
    <w:p w14:paraId="648F0BD9" w14:textId="77777777" w:rsidR="001C5B58" w:rsidRPr="00995912" w:rsidRDefault="001C5B58" w:rsidP="009361C8">
      <w:pPr>
        <w:pStyle w:val="ulli"/>
        <w:numPr>
          <w:ilvl w:val="0"/>
          <w:numId w:val="9"/>
        </w:numPr>
        <w:spacing w:line="240" w:lineRule="auto"/>
        <w:rPr>
          <w:rStyle w:val="span"/>
          <w:rFonts w:eastAsia="Georgia"/>
        </w:rPr>
      </w:pPr>
      <w:r w:rsidRPr="00995912">
        <w:rPr>
          <w:rStyle w:val="span"/>
          <w:rFonts w:eastAsia="Georgia"/>
        </w:rPr>
        <w:t>Computer setup, phone and Printer setup Driver update, installation of software and applications for customer.</w:t>
      </w:r>
    </w:p>
    <w:p w14:paraId="5EC65F05" w14:textId="77777777" w:rsidR="001C5B58" w:rsidRPr="00995912" w:rsidRDefault="001C5B58" w:rsidP="009361C8">
      <w:pPr>
        <w:pStyle w:val="ulli"/>
        <w:numPr>
          <w:ilvl w:val="0"/>
          <w:numId w:val="9"/>
        </w:numPr>
        <w:spacing w:line="240" w:lineRule="auto"/>
        <w:rPr>
          <w:rStyle w:val="span"/>
          <w:rFonts w:eastAsia="Georgia"/>
        </w:rPr>
      </w:pPr>
      <w:r w:rsidRPr="00995912">
        <w:rPr>
          <w:rStyle w:val="span"/>
          <w:rFonts w:eastAsia="Georgia"/>
        </w:rPr>
        <w:t>Assist and troubleshoot network problems, system issues, Operating system update and upgrade.</w:t>
      </w:r>
    </w:p>
    <w:p w14:paraId="330386F4" w14:textId="77777777" w:rsidR="001C5B58" w:rsidRPr="00995912" w:rsidRDefault="001C5B58" w:rsidP="009361C8">
      <w:pPr>
        <w:pStyle w:val="ulli"/>
        <w:numPr>
          <w:ilvl w:val="0"/>
          <w:numId w:val="9"/>
        </w:numPr>
        <w:spacing w:line="240" w:lineRule="auto"/>
        <w:rPr>
          <w:rStyle w:val="span"/>
          <w:rFonts w:eastAsia="Georgia"/>
        </w:rPr>
      </w:pPr>
      <w:r w:rsidRPr="00995912">
        <w:rPr>
          <w:rStyle w:val="span"/>
          <w:rFonts w:eastAsia="Georgia"/>
        </w:rPr>
        <w:t>Troubleshooting issue thoroughly and collect relevant information before escalating.</w:t>
      </w:r>
    </w:p>
    <w:p w14:paraId="52C42897" w14:textId="53D1A293" w:rsidR="001C5B58" w:rsidRPr="00995912" w:rsidRDefault="001C5B58" w:rsidP="009361C8">
      <w:pPr>
        <w:pStyle w:val="ulli"/>
        <w:numPr>
          <w:ilvl w:val="0"/>
          <w:numId w:val="9"/>
        </w:numPr>
        <w:spacing w:line="240" w:lineRule="auto"/>
        <w:rPr>
          <w:rStyle w:val="span"/>
          <w:rFonts w:eastAsia="Georgia"/>
        </w:rPr>
      </w:pPr>
      <w:r w:rsidRPr="00995912">
        <w:rPr>
          <w:rStyle w:val="span"/>
          <w:rFonts w:eastAsia="Georgia"/>
        </w:rPr>
        <w:t>Assist in Rollout of Windows 10 and monitoring system to fix the issues after the imaging.</w:t>
      </w:r>
    </w:p>
    <w:p w14:paraId="5EDE4149" w14:textId="7A876FE8" w:rsidR="003C6C0A" w:rsidRPr="00995912" w:rsidRDefault="003C6C0A" w:rsidP="009361C8">
      <w:pPr>
        <w:pStyle w:val="ulli"/>
        <w:numPr>
          <w:ilvl w:val="0"/>
          <w:numId w:val="9"/>
        </w:numPr>
        <w:spacing w:line="240" w:lineRule="auto"/>
        <w:ind w:left="640" w:hanging="270"/>
        <w:rPr>
          <w:rStyle w:val="span"/>
          <w:rFonts w:eastAsia="Georgia"/>
        </w:rPr>
      </w:pPr>
      <w:r w:rsidRPr="00995912">
        <w:rPr>
          <w:rStyle w:val="span"/>
          <w:rFonts w:eastAsia="Georgia"/>
        </w:rPr>
        <w:t>Attended to corporate offices, including conducting planned maintenance and implementing security patches.</w:t>
      </w:r>
    </w:p>
    <w:p w14:paraId="0A08F627" w14:textId="029E7E7D" w:rsidR="003C6C0A" w:rsidRPr="00995912" w:rsidRDefault="003C6C0A" w:rsidP="009361C8">
      <w:pPr>
        <w:pStyle w:val="ulli"/>
        <w:numPr>
          <w:ilvl w:val="0"/>
          <w:numId w:val="9"/>
        </w:numPr>
        <w:spacing w:line="240" w:lineRule="auto"/>
        <w:rPr>
          <w:rStyle w:val="span"/>
          <w:rFonts w:eastAsia="Georgia"/>
        </w:rPr>
      </w:pPr>
      <w:r w:rsidRPr="00995912">
        <w:rPr>
          <w:rStyle w:val="span"/>
          <w:rFonts w:eastAsia="Georgia"/>
        </w:rPr>
        <w:t>Perform Smart Hands tasks e.g., Installing hardware, troubleshooting, warehousing, and cabling.</w:t>
      </w:r>
    </w:p>
    <w:p w14:paraId="14D7F7F5" w14:textId="63CF3F99" w:rsidR="003C6C0A" w:rsidRPr="00995912" w:rsidRDefault="003C6C0A" w:rsidP="009361C8">
      <w:pPr>
        <w:pStyle w:val="ulli"/>
        <w:numPr>
          <w:ilvl w:val="0"/>
          <w:numId w:val="9"/>
        </w:numPr>
        <w:spacing w:line="240" w:lineRule="auto"/>
        <w:rPr>
          <w:rStyle w:val="span"/>
          <w:rFonts w:eastAsia="Georgia"/>
        </w:rPr>
      </w:pPr>
      <w:r w:rsidRPr="00995912">
        <w:rPr>
          <w:rStyle w:val="span"/>
          <w:rFonts w:eastAsia="Georgia"/>
        </w:rPr>
        <w:t xml:space="preserve"> Maintain and support </w:t>
      </w:r>
      <w:r w:rsidR="002A4C16" w:rsidRPr="00995912">
        <w:rPr>
          <w:rStyle w:val="span"/>
          <w:rFonts w:eastAsia="Georgia"/>
        </w:rPr>
        <w:t>to Unisys and Clients.</w:t>
      </w:r>
    </w:p>
    <w:p w14:paraId="20C7AA20" w14:textId="4610AEEC" w:rsidR="002A4C16" w:rsidRPr="00995912" w:rsidRDefault="002A4C16" w:rsidP="009361C8">
      <w:pPr>
        <w:pStyle w:val="ulli"/>
        <w:numPr>
          <w:ilvl w:val="0"/>
          <w:numId w:val="9"/>
        </w:numPr>
        <w:spacing w:line="240" w:lineRule="auto"/>
        <w:rPr>
          <w:rStyle w:val="span"/>
          <w:rFonts w:eastAsia="Georgia"/>
        </w:rPr>
      </w:pPr>
      <w:r w:rsidRPr="00995912">
        <w:rPr>
          <w:rStyle w:val="span"/>
          <w:rFonts w:eastAsia="Georgia"/>
        </w:rPr>
        <w:t>Handle customer, providing excellent customer service skill</w:t>
      </w:r>
    </w:p>
    <w:p w14:paraId="3C5037EA" w14:textId="1E8D46B3" w:rsidR="003C6C0A" w:rsidRPr="00995912" w:rsidRDefault="003C6C0A" w:rsidP="009361C8">
      <w:pPr>
        <w:pStyle w:val="ulli"/>
        <w:numPr>
          <w:ilvl w:val="0"/>
          <w:numId w:val="9"/>
        </w:numPr>
        <w:spacing w:line="240" w:lineRule="auto"/>
        <w:rPr>
          <w:rStyle w:val="span"/>
          <w:rFonts w:eastAsia="Georgia"/>
        </w:rPr>
      </w:pPr>
      <w:r w:rsidRPr="00995912">
        <w:rPr>
          <w:rStyle w:val="span"/>
          <w:rFonts w:eastAsia="Georgia"/>
        </w:rPr>
        <w:t xml:space="preserve">On taking projects and challenges to </w:t>
      </w:r>
      <w:r w:rsidR="002A4C16" w:rsidRPr="00995912">
        <w:rPr>
          <w:rStyle w:val="span"/>
          <w:rFonts w:eastAsia="Georgia"/>
        </w:rPr>
        <w:t>increase</w:t>
      </w:r>
      <w:r w:rsidRPr="00995912">
        <w:rPr>
          <w:rStyle w:val="span"/>
          <w:rFonts w:eastAsia="Georgia"/>
        </w:rPr>
        <w:t xml:space="preserve"> efficiency.</w:t>
      </w:r>
    </w:p>
    <w:p w14:paraId="6C7DD18A" w14:textId="77777777" w:rsidR="003C6C0A" w:rsidRPr="00995912" w:rsidRDefault="003C6C0A" w:rsidP="009361C8">
      <w:pPr>
        <w:pStyle w:val="ulli"/>
        <w:numPr>
          <w:ilvl w:val="0"/>
          <w:numId w:val="9"/>
        </w:numPr>
        <w:spacing w:line="240" w:lineRule="auto"/>
        <w:rPr>
          <w:rStyle w:val="span"/>
          <w:rFonts w:eastAsia="Georgia"/>
        </w:rPr>
      </w:pPr>
      <w:r w:rsidRPr="00995912">
        <w:rPr>
          <w:rStyle w:val="span"/>
          <w:rFonts w:eastAsia="Georgia"/>
        </w:rPr>
        <w:t>Liaise with customers, contractors, and other teams to complete tasks.</w:t>
      </w:r>
    </w:p>
    <w:p w14:paraId="31DC8A8D" w14:textId="404327C5" w:rsidR="003C6C0A" w:rsidRPr="00995912" w:rsidRDefault="003C6C0A" w:rsidP="009361C8">
      <w:pPr>
        <w:pStyle w:val="ulli"/>
        <w:numPr>
          <w:ilvl w:val="0"/>
          <w:numId w:val="9"/>
        </w:numPr>
        <w:spacing w:line="240" w:lineRule="auto"/>
        <w:rPr>
          <w:rStyle w:val="span"/>
          <w:rFonts w:eastAsia="Georgia"/>
        </w:rPr>
      </w:pPr>
      <w:r w:rsidRPr="00995912">
        <w:rPr>
          <w:rStyle w:val="span"/>
          <w:rFonts w:eastAsia="Georgia"/>
        </w:rPr>
        <w:t>Worked and replaced server parts</w:t>
      </w:r>
      <w:r w:rsidR="00991EF8" w:rsidRPr="00995912">
        <w:rPr>
          <w:rStyle w:val="span"/>
          <w:rFonts w:eastAsia="Georgia"/>
        </w:rPr>
        <w:t xml:space="preserve"> and desktop parts.</w:t>
      </w:r>
    </w:p>
    <w:p w14:paraId="31C8058A" w14:textId="77777777" w:rsidR="003C6C0A" w:rsidRPr="007800E2" w:rsidRDefault="003C6C0A" w:rsidP="009361C8">
      <w:pPr>
        <w:pStyle w:val="divdocumentsinglecolumn"/>
        <w:tabs>
          <w:tab w:val="right" w:pos="10140"/>
        </w:tabs>
        <w:spacing w:line="240" w:lineRule="auto"/>
        <w:rPr>
          <w:rStyle w:val="datesWrapper"/>
          <w:rFonts w:eastAsia="Georgia"/>
          <w:b/>
          <w:bCs/>
        </w:rPr>
      </w:pPr>
    </w:p>
    <w:p w14:paraId="6B722DC9" w14:textId="77777777" w:rsidR="003C6C0A" w:rsidRPr="007800E2" w:rsidRDefault="003C6C0A" w:rsidP="009361C8">
      <w:pPr>
        <w:pStyle w:val="divdocumentsinglecolumn"/>
        <w:tabs>
          <w:tab w:val="right" w:pos="10140"/>
        </w:tabs>
        <w:spacing w:line="240" w:lineRule="auto"/>
        <w:rPr>
          <w:rStyle w:val="datesWrapper"/>
          <w:rFonts w:eastAsia="Georgia"/>
          <w:b/>
          <w:bCs/>
        </w:rPr>
      </w:pPr>
    </w:p>
    <w:p w14:paraId="66DDEA27" w14:textId="1258E74D" w:rsidR="00C87A9B" w:rsidRPr="007800E2" w:rsidRDefault="00650970" w:rsidP="009361C8">
      <w:pPr>
        <w:pStyle w:val="divdocumentsinglecolumn"/>
        <w:tabs>
          <w:tab w:val="right" w:pos="10140"/>
        </w:tabs>
        <w:spacing w:line="240" w:lineRule="auto"/>
        <w:rPr>
          <w:rFonts w:eastAsia="Georgia"/>
          <w:b/>
          <w:bCs/>
        </w:rPr>
      </w:pPr>
      <w:r w:rsidRPr="001E6EF5">
        <w:rPr>
          <w:rStyle w:val="datesWrapper"/>
          <w:rFonts w:eastAsia="Georgia"/>
          <w:b/>
          <w:bCs/>
          <w:i/>
          <w:iCs/>
        </w:rPr>
        <w:t xml:space="preserve">IT </w:t>
      </w:r>
      <w:r w:rsidR="007E5219" w:rsidRPr="001E6EF5">
        <w:rPr>
          <w:rStyle w:val="datesWrapper"/>
          <w:rFonts w:eastAsia="Georgia"/>
          <w:b/>
          <w:bCs/>
          <w:i/>
          <w:iCs/>
        </w:rPr>
        <w:t>Support</w:t>
      </w:r>
      <w:r w:rsidRPr="001E6EF5">
        <w:rPr>
          <w:rStyle w:val="datesWrapper"/>
          <w:rFonts w:eastAsia="Georgia"/>
          <w:b/>
          <w:bCs/>
          <w:i/>
          <w:iCs/>
        </w:rPr>
        <w:t xml:space="preserve"> department</w:t>
      </w:r>
      <w:r w:rsidR="00CF016A" w:rsidRPr="001E6EF5">
        <w:rPr>
          <w:rStyle w:val="datesWrapper"/>
          <w:rFonts w:eastAsia="Georgia"/>
          <w:b/>
          <w:bCs/>
          <w:i/>
          <w:iCs/>
        </w:rPr>
        <w:t xml:space="preserve"> | Customer Service</w:t>
      </w:r>
      <w:r w:rsidR="00CC088C" w:rsidRPr="001E6EF5">
        <w:rPr>
          <w:rStyle w:val="datesWrapper"/>
          <w:rFonts w:eastAsia="Georgia"/>
          <w:b/>
          <w:bCs/>
          <w:i/>
          <w:iCs/>
        </w:rPr>
        <w:tab/>
      </w:r>
      <w:r w:rsidR="00CC088C" w:rsidRPr="007800E2">
        <w:rPr>
          <w:rStyle w:val="datesWrapper"/>
          <w:rFonts w:eastAsia="Georgia"/>
          <w:b/>
          <w:bCs/>
        </w:rPr>
        <w:t xml:space="preserve"> </w:t>
      </w:r>
      <w:r w:rsidR="00CC088C" w:rsidRPr="007800E2">
        <w:rPr>
          <w:rStyle w:val="spanjobdates"/>
          <w:rFonts w:eastAsia="Georgia"/>
          <w:b/>
          <w:bCs/>
        </w:rPr>
        <w:t xml:space="preserve">Jun </w:t>
      </w:r>
      <w:r w:rsidR="005D48E1">
        <w:rPr>
          <w:rStyle w:val="spanjobdates"/>
          <w:rFonts w:eastAsia="Georgia"/>
          <w:b/>
          <w:bCs/>
        </w:rPr>
        <w:t>2021</w:t>
      </w:r>
      <w:r w:rsidR="00CC088C" w:rsidRPr="007800E2">
        <w:rPr>
          <w:rStyle w:val="span"/>
          <w:rFonts w:eastAsia="Georgia"/>
          <w:b/>
          <w:bCs/>
        </w:rPr>
        <w:t xml:space="preserve"> </w:t>
      </w:r>
      <w:r w:rsidR="00CC088C" w:rsidRPr="007800E2">
        <w:rPr>
          <w:rStyle w:val="span"/>
          <w:rFonts w:eastAsia="Cambria Math"/>
          <w:b/>
          <w:bCs/>
        </w:rPr>
        <w:t>‐</w:t>
      </w:r>
      <w:r w:rsidR="003C4C1B">
        <w:rPr>
          <w:rStyle w:val="spanjobdates"/>
          <w:rFonts w:eastAsia="Georgia"/>
          <w:b/>
          <w:bCs/>
        </w:rPr>
        <w:t>Feb</w:t>
      </w:r>
      <w:r w:rsidR="007800E2" w:rsidRPr="007800E2">
        <w:rPr>
          <w:rStyle w:val="spanjobdates"/>
          <w:rFonts w:eastAsia="Georgia"/>
          <w:b/>
          <w:bCs/>
        </w:rPr>
        <w:t xml:space="preserve"> 2022</w:t>
      </w:r>
    </w:p>
    <w:p w14:paraId="6A6CD9D8" w14:textId="5237BFB2" w:rsidR="00C87A9B" w:rsidRPr="007800E2" w:rsidRDefault="00CC088C" w:rsidP="009361C8">
      <w:pPr>
        <w:pStyle w:val="spanpaddedline"/>
        <w:spacing w:line="240" w:lineRule="auto"/>
        <w:rPr>
          <w:rFonts w:eastAsia="Georgia"/>
        </w:rPr>
      </w:pPr>
      <w:r w:rsidRPr="007800E2">
        <w:rPr>
          <w:rStyle w:val="spancompanyname"/>
          <w:rFonts w:eastAsia="Georgia"/>
          <w:b/>
          <w:bCs/>
        </w:rPr>
        <w:t xml:space="preserve">Coles </w:t>
      </w:r>
      <w:r w:rsidR="003C4C1B">
        <w:rPr>
          <w:rStyle w:val="spancompanyname"/>
          <w:rFonts w:eastAsia="Georgia"/>
          <w:b/>
          <w:bCs/>
        </w:rPr>
        <w:t>Supermarket</w:t>
      </w:r>
      <w:r w:rsidRPr="007800E2">
        <w:rPr>
          <w:rStyle w:val="span"/>
          <w:rFonts w:eastAsia="Georgia"/>
        </w:rPr>
        <w:t xml:space="preserve"> </w:t>
      </w:r>
      <w:r w:rsidRPr="007800E2">
        <w:rPr>
          <w:rStyle w:val="span"/>
          <w:rFonts w:eastAsia="Cambria Math"/>
        </w:rPr>
        <w:t>‐</w:t>
      </w:r>
      <w:r w:rsidRPr="007800E2">
        <w:rPr>
          <w:rStyle w:val="span"/>
          <w:rFonts w:eastAsia="Georgia"/>
        </w:rPr>
        <w:t xml:space="preserve"> </w:t>
      </w:r>
      <w:r w:rsidR="003C4C1B">
        <w:rPr>
          <w:rStyle w:val="spanjoblocation"/>
          <w:rFonts w:eastAsia="Georgia"/>
        </w:rPr>
        <w:t>Kirrawee</w:t>
      </w:r>
    </w:p>
    <w:p w14:paraId="493259EF" w14:textId="7327AA43" w:rsidR="00615285" w:rsidRPr="00995912" w:rsidRDefault="00615285" w:rsidP="009361C8">
      <w:pPr>
        <w:pStyle w:val="NoSpacing"/>
        <w:numPr>
          <w:ilvl w:val="0"/>
          <w:numId w:val="11"/>
        </w:numPr>
        <w:ind w:right="141"/>
        <w:rPr>
          <w:rFonts w:ascii="Times New Roman" w:eastAsia="Times New Roman" w:hAnsi="Times New Roman" w:cs="Times New Roman"/>
        </w:rPr>
      </w:pPr>
      <w:r w:rsidRPr="00995912">
        <w:rPr>
          <w:rFonts w:ascii="Times New Roman" w:eastAsia="Times New Roman" w:hAnsi="Times New Roman" w:cs="Times New Roman"/>
        </w:rPr>
        <w:t>Assisted as a</w:t>
      </w:r>
      <w:r w:rsidR="00A379F5" w:rsidRPr="00995912">
        <w:rPr>
          <w:rFonts w:ascii="Times New Roman" w:eastAsia="Times New Roman" w:hAnsi="Times New Roman" w:cs="Times New Roman"/>
        </w:rPr>
        <w:t xml:space="preserve">n </w:t>
      </w:r>
      <w:r w:rsidRPr="00995912">
        <w:rPr>
          <w:rFonts w:ascii="Times New Roman" w:eastAsia="Times New Roman" w:hAnsi="Times New Roman" w:cs="Times New Roman"/>
        </w:rPr>
        <w:t xml:space="preserve">IT </w:t>
      </w:r>
      <w:r w:rsidR="009C5420" w:rsidRPr="00995912">
        <w:rPr>
          <w:rFonts w:ascii="Times New Roman" w:eastAsia="Times New Roman" w:hAnsi="Times New Roman" w:cs="Times New Roman"/>
        </w:rPr>
        <w:t>Support</w:t>
      </w:r>
      <w:r w:rsidRPr="00995912">
        <w:rPr>
          <w:rFonts w:ascii="Times New Roman" w:eastAsia="Times New Roman" w:hAnsi="Times New Roman" w:cs="Times New Roman"/>
        </w:rPr>
        <w:t xml:space="preserve"> department at Coles</w:t>
      </w:r>
    </w:p>
    <w:p w14:paraId="407AEC5C" w14:textId="48769E1A" w:rsidR="00615285" w:rsidRPr="00995912" w:rsidRDefault="00615285" w:rsidP="009361C8">
      <w:pPr>
        <w:pStyle w:val="NoSpacing"/>
        <w:numPr>
          <w:ilvl w:val="0"/>
          <w:numId w:val="11"/>
        </w:numPr>
        <w:ind w:right="141"/>
        <w:rPr>
          <w:rStyle w:val="span"/>
          <w:rFonts w:ascii="Times New Roman" w:eastAsia="Times New Roman" w:hAnsi="Times New Roman" w:cs="Times New Roman"/>
        </w:rPr>
      </w:pPr>
      <w:r w:rsidRPr="00995912">
        <w:rPr>
          <w:rStyle w:val="span"/>
          <w:rFonts w:ascii="Times New Roman" w:eastAsia="Georgia" w:hAnsi="Times New Roman" w:cs="Times New Roman"/>
        </w:rPr>
        <w:t>Assist and troubleshoot network problems, system issues, Operating system update and upgrade</w:t>
      </w:r>
    </w:p>
    <w:p w14:paraId="099C1B8C" w14:textId="79115D47" w:rsidR="00991EF8" w:rsidRPr="00995912" w:rsidRDefault="00991EF8" w:rsidP="009361C8">
      <w:pPr>
        <w:pStyle w:val="ulli"/>
        <w:numPr>
          <w:ilvl w:val="0"/>
          <w:numId w:val="11"/>
        </w:numPr>
        <w:spacing w:line="240" w:lineRule="auto"/>
        <w:rPr>
          <w:rFonts w:eastAsia="Georgia"/>
        </w:rPr>
      </w:pPr>
      <w:r w:rsidRPr="00995912">
        <w:rPr>
          <w:rStyle w:val="span"/>
          <w:rFonts w:eastAsia="Georgia"/>
        </w:rPr>
        <w:t>Performing basic administration tasks (User creation, password reset, enable/disable account and restore deleted account linked with email account) through Advanced Directory.</w:t>
      </w:r>
    </w:p>
    <w:p w14:paraId="120AF3A9" w14:textId="38A1326E" w:rsidR="00615285" w:rsidRPr="00995912" w:rsidRDefault="00615285" w:rsidP="009361C8">
      <w:pPr>
        <w:pStyle w:val="ulli"/>
        <w:numPr>
          <w:ilvl w:val="0"/>
          <w:numId w:val="11"/>
        </w:numPr>
        <w:spacing w:line="240" w:lineRule="auto"/>
        <w:rPr>
          <w:rStyle w:val="span"/>
          <w:rFonts w:eastAsia="Georgia"/>
        </w:rPr>
      </w:pPr>
      <w:r w:rsidRPr="00995912">
        <w:rPr>
          <w:rStyle w:val="span"/>
          <w:rFonts w:eastAsia="Georgia"/>
        </w:rPr>
        <w:t>Attended to network servers, including conducting planned maintenance and implementing security patches.</w:t>
      </w:r>
    </w:p>
    <w:p w14:paraId="49689685" w14:textId="069C7F78" w:rsidR="00C9754B" w:rsidRPr="003C4C1B" w:rsidRDefault="00C9754B" w:rsidP="009361C8">
      <w:pPr>
        <w:pStyle w:val="NoSpacing"/>
        <w:numPr>
          <w:ilvl w:val="0"/>
          <w:numId w:val="11"/>
        </w:numPr>
        <w:ind w:right="141"/>
        <w:rPr>
          <w:rFonts w:ascii="Times New Roman" w:eastAsia="Times New Roman" w:hAnsi="Times New Roman" w:cs="Times New Roman"/>
        </w:rPr>
      </w:pPr>
      <w:r w:rsidRPr="00995912">
        <w:rPr>
          <w:rFonts w:ascii="Times New Roman" w:eastAsia="Times New Roman" w:hAnsi="Times New Roman" w:cs="Times New Roman"/>
        </w:rPr>
        <w:t>Learning to work effectively in a fast-paced environment through multitasking by engaging with more than one customer</w:t>
      </w:r>
      <w:r w:rsidR="003C4C1B">
        <w:rPr>
          <w:rFonts w:ascii="Times New Roman" w:eastAsia="Times New Roman" w:hAnsi="Times New Roman" w:cs="Times New Roman"/>
        </w:rPr>
        <w:t xml:space="preserve"> and r</w:t>
      </w:r>
      <w:r w:rsidR="003C4C1B" w:rsidRPr="00995912">
        <w:rPr>
          <w:rFonts w:ascii="Times New Roman" w:eastAsia="Times New Roman" w:hAnsi="Times New Roman" w:cs="Times New Roman"/>
        </w:rPr>
        <w:t>eceived an average of 80% customer satisfaction rating.</w:t>
      </w:r>
    </w:p>
    <w:p w14:paraId="7EA9DA30" w14:textId="137E2F69" w:rsidR="00705719" w:rsidRPr="00995912" w:rsidRDefault="00705719" w:rsidP="009361C8">
      <w:pPr>
        <w:pStyle w:val="NoSpacing"/>
        <w:numPr>
          <w:ilvl w:val="0"/>
          <w:numId w:val="11"/>
        </w:numPr>
        <w:ind w:right="141"/>
        <w:rPr>
          <w:rFonts w:ascii="Times New Roman" w:eastAsia="Times New Roman" w:hAnsi="Times New Roman" w:cs="Times New Roman"/>
        </w:rPr>
      </w:pPr>
      <w:r w:rsidRPr="00995912">
        <w:rPr>
          <w:rFonts w:ascii="Times New Roman" w:eastAsia="Times New Roman" w:hAnsi="Times New Roman" w:cs="Times New Roman"/>
        </w:rPr>
        <w:t xml:space="preserve">Manage upset customers, conflicts, and challenging </w:t>
      </w:r>
      <w:r w:rsidR="00CF016A" w:rsidRPr="00995912">
        <w:rPr>
          <w:rFonts w:ascii="Times New Roman" w:eastAsia="Times New Roman" w:hAnsi="Times New Roman" w:cs="Times New Roman"/>
        </w:rPr>
        <w:t>situations.</w:t>
      </w:r>
    </w:p>
    <w:p w14:paraId="53B0BF96" w14:textId="77777777" w:rsidR="00705719" w:rsidRPr="00995912" w:rsidRDefault="00705719" w:rsidP="009361C8">
      <w:pPr>
        <w:pStyle w:val="NoSpacing"/>
        <w:numPr>
          <w:ilvl w:val="0"/>
          <w:numId w:val="11"/>
        </w:numPr>
        <w:ind w:right="141"/>
        <w:rPr>
          <w:rFonts w:ascii="Times New Roman" w:eastAsia="Times New Roman" w:hAnsi="Times New Roman" w:cs="Times New Roman"/>
        </w:rPr>
      </w:pPr>
      <w:r w:rsidRPr="00995912">
        <w:rPr>
          <w:rFonts w:ascii="Times New Roman" w:eastAsia="Times New Roman" w:hAnsi="Times New Roman" w:cs="Times New Roman"/>
        </w:rPr>
        <w:t>Remain calm and composed in difficult times including intense customer displeasure.</w:t>
      </w:r>
    </w:p>
    <w:p w14:paraId="49094C51" w14:textId="77777777" w:rsidR="00780BAA" w:rsidRPr="00995912" w:rsidRDefault="00780BAA" w:rsidP="009361C8">
      <w:pPr>
        <w:pStyle w:val="ulli"/>
        <w:numPr>
          <w:ilvl w:val="0"/>
          <w:numId w:val="11"/>
        </w:numPr>
        <w:spacing w:line="240" w:lineRule="auto"/>
        <w:rPr>
          <w:rStyle w:val="span"/>
          <w:rFonts w:eastAsia="Georgia"/>
        </w:rPr>
      </w:pPr>
      <w:r w:rsidRPr="00995912">
        <w:rPr>
          <w:rStyle w:val="span"/>
          <w:rFonts w:eastAsia="Georgia"/>
        </w:rPr>
        <w:t>End devices monitoring such as PCs and docking station for laptop users.</w:t>
      </w:r>
    </w:p>
    <w:p w14:paraId="04C18BEE" w14:textId="77777777" w:rsidR="00780BAA" w:rsidRPr="00995912" w:rsidRDefault="00780BAA" w:rsidP="009361C8">
      <w:pPr>
        <w:pStyle w:val="ulli"/>
        <w:numPr>
          <w:ilvl w:val="0"/>
          <w:numId w:val="11"/>
        </w:numPr>
        <w:spacing w:line="240" w:lineRule="auto"/>
        <w:rPr>
          <w:rStyle w:val="span"/>
          <w:rFonts w:eastAsia="Georgia"/>
        </w:rPr>
      </w:pPr>
      <w:r w:rsidRPr="00995912">
        <w:rPr>
          <w:rStyle w:val="span"/>
          <w:rFonts w:eastAsia="Georgia"/>
        </w:rPr>
        <w:t>Antivirus installation and renewal (Trend Micro, MacAfee)</w:t>
      </w:r>
    </w:p>
    <w:p w14:paraId="717DD902" w14:textId="0B312369" w:rsidR="00780BAA" w:rsidRPr="007800E2" w:rsidRDefault="00780BAA" w:rsidP="009361C8">
      <w:pPr>
        <w:pStyle w:val="ulli"/>
        <w:numPr>
          <w:ilvl w:val="0"/>
          <w:numId w:val="11"/>
        </w:numPr>
        <w:spacing w:line="240" w:lineRule="auto"/>
        <w:rPr>
          <w:rStyle w:val="span"/>
          <w:rFonts w:eastAsia="Georgia"/>
        </w:rPr>
      </w:pPr>
      <w:r w:rsidRPr="00995912">
        <w:rPr>
          <w:rStyle w:val="span"/>
          <w:rFonts w:eastAsia="Georgia"/>
        </w:rPr>
        <w:t>Windows 10 performance monitoring through Task Manager</w:t>
      </w:r>
    </w:p>
    <w:p w14:paraId="5038487C" w14:textId="1A41AC65" w:rsidR="00780BAA" w:rsidRPr="007800E2" w:rsidRDefault="00780BAA" w:rsidP="009361C8">
      <w:pPr>
        <w:pStyle w:val="ulli"/>
        <w:spacing w:line="240" w:lineRule="auto"/>
        <w:rPr>
          <w:rStyle w:val="span"/>
          <w:rFonts w:eastAsia="Georgia"/>
        </w:rPr>
      </w:pPr>
    </w:p>
    <w:p w14:paraId="3898B564" w14:textId="77777777" w:rsidR="001C5B58" w:rsidRPr="00995912" w:rsidRDefault="001C5B58" w:rsidP="009361C8">
      <w:pPr>
        <w:pStyle w:val="ulli"/>
        <w:spacing w:line="240" w:lineRule="auto"/>
        <w:rPr>
          <w:rStyle w:val="span"/>
          <w:rFonts w:eastAsia="Georgia"/>
        </w:rPr>
      </w:pPr>
    </w:p>
    <w:p w14:paraId="5F4D7396" w14:textId="3AE01966" w:rsidR="00650970" w:rsidRPr="007800E2" w:rsidRDefault="00650970" w:rsidP="009361C8">
      <w:pPr>
        <w:pStyle w:val="divdocumentdivsectiontitle"/>
        <w:spacing w:before="160" w:after="60" w:line="240" w:lineRule="auto"/>
        <w:rPr>
          <w:rFonts w:eastAsia="Arial"/>
          <w:b/>
          <w:bCs/>
          <w:color w:val="436975"/>
        </w:rPr>
      </w:pPr>
      <w:r w:rsidRPr="007800E2">
        <w:rPr>
          <w:rFonts w:eastAsia="Arial"/>
          <w:b/>
          <w:bCs/>
          <w:color w:val="436975"/>
        </w:rPr>
        <w:t>Education</w:t>
      </w:r>
    </w:p>
    <w:p w14:paraId="395838A1" w14:textId="77777777" w:rsidR="00650970" w:rsidRPr="007800E2" w:rsidRDefault="00650970" w:rsidP="009361C8">
      <w:pPr>
        <w:pStyle w:val="divdocumentsinglecolumn"/>
        <w:tabs>
          <w:tab w:val="right" w:pos="10140"/>
        </w:tabs>
        <w:spacing w:line="240" w:lineRule="auto"/>
        <w:rPr>
          <w:rFonts w:eastAsia="Georgia"/>
          <w:b/>
          <w:bCs/>
        </w:rPr>
      </w:pPr>
      <w:r w:rsidRPr="003A1CB2">
        <w:rPr>
          <w:rStyle w:val="spandegree"/>
          <w:rFonts w:eastAsia="Georgia"/>
          <w:b/>
          <w:bCs/>
          <w:i w:val="0"/>
          <w:iCs w:val="0"/>
        </w:rPr>
        <w:t xml:space="preserve">Bachelor of </w:t>
      </w:r>
      <w:r w:rsidRPr="003A1CB2">
        <w:rPr>
          <w:rStyle w:val="spanprogramline"/>
          <w:rFonts w:eastAsia="Georgia"/>
          <w:b/>
          <w:bCs/>
          <w:i w:val="0"/>
          <w:iCs w:val="0"/>
        </w:rPr>
        <w:t>Information Technology</w:t>
      </w:r>
      <w:r w:rsidRPr="003A1CB2">
        <w:rPr>
          <w:rStyle w:val="singlecolumnspanpaddedlinenth-child1"/>
          <w:rFonts w:eastAsia="Georgia"/>
          <w:b/>
          <w:bCs/>
          <w:i/>
          <w:iCs/>
        </w:rPr>
        <w:t xml:space="preserve"> </w:t>
      </w:r>
      <w:r w:rsidRPr="003A1CB2">
        <w:rPr>
          <w:rStyle w:val="datesWrapper"/>
          <w:rFonts w:eastAsia="Georgia"/>
          <w:b/>
          <w:bCs/>
          <w:i/>
          <w:iCs/>
        </w:rPr>
        <w:tab/>
      </w:r>
      <w:r w:rsidRPr="007800E2">
        <w:rPr>
          <w:rStyle w:val="datesWrapper"/>
          <w:rFonts w:eastAsia="Georgia"/>
          <w:b/>
          <w:bCs/>
        </w:rPr>
        <w:t xml:space="preserve"> </w:t>
      </w:r>
      <w:r w:rsidRPr="003A1CB2">
        <w:rPr>
          <w:rStyle w:val="spanjobdates"/>
          <w:rFonts w:eastAsia="Georgia"/>
          <w:b/>
          <w:bCs/>
          <w:i w:val="0"/>
          <w:iCs w:val="0"/>
        </w:rPr>
        <w:t>Mar 2021</w:t>
      </w:r>
      <w:r w:rsidRPr="007800E2">
        <w:rPr>
          <w:rStyle w:val="datesWrapper"/>
          <w:rFonts w:eastAsia="Georgia"/>
          <w:b/>
          <w:bCs/>
        </w:rPr>
        <w:t xml:space="preserve"> </w:t>
      </w:r>
    </w:p>
    <w:p w14:paraId="08814AFD" w14:textId="77777777" w:rsidR="00650970" w:rsidRPr="007800E2" w:rsidRDefault="00650970" w:rsidP="009361C8">
      <w:pPr>
        <w:pStyle w:val="spanpaddedline"/>
        <w:spacing w:line="240" w:lineRule="auto"/>
        <w:rPr>
          <w:rFonts w:eastAsia="Georgia"/>
        </w:rPr>
      </w:pPr>
      <w:r w:rsidRPr="007800E2">
        <w:rPr>
          <w:rStyle w:val="spancompanyname"/>
          <w:rFonts w:eastAsia="Georgia"/>
        </w:rPr>
        <w:t>Kings Own Institute</w:t>
      </w:r>
      <w:r w:rsidRPr="007800E2">
        <w:rPr>
          <w:rFonts w:eastAsia="Georgia"/>
        </w:rPr>
        <w:t xml:space="preserve"> </w:t>
      </w:r>
      <w:r w:rsidRPr="007800E2">
        <w:rPr>
          <w:rStyle w:val="span"/>
          <w:rFonts w:eastAsia="Cambria Math"/>
        </w:rPr>
        <w:t>‐</w:t>
      </w:r>
      <w:r w:rsidRPr="007800E2">
        <w:rPr>
          <w:rStyle w:val="span"/>
          <w:rFonts w:eastAsia="Georgia"/>
        </w:rPr>
        <w:t xml:space="preserve"> </w:t>
      </w:r>
      <w:r w:rsidRPr="007800E2">
        <w:rPr>
          <w:rStyle w:val="spanjoblocation"/>
          <w:rFonts w:eastAsia="Georgia"/>
        </w:rPr>
        <w:t>Sydney</w:t>
      </w:r>
      <w:r w:rsidRPr="007800E2">
        <w:rPr>
          <w:rStyle w:val="span"/>
          <w:rFonts w:eastAsia="Georgia"/>
        </w:rPr>
        <w:t xml:space="preserve">, </w:t>
      </w:r>
      <w:r w:rsidRPr="007800E2">
        <w:rPr>
          <w:rStyle w:val="spanjoblocation"/>
          <w:rFonts w:eastAsia="Georgia"/>
        </w:rPr>
        <w:t>2000</w:t>
      </w:r>
      <w:r w:rsidRPr="007800E2">
        <w:rPr>
          <w:rFonts w:eastAsia="Georgia"/>
        </w:rPr>
        <w:t xml:space="preserve"> </w:t>
      </w:r>
    </w:p>
    <w:p w14:paraId="63267EDC" w14:textId="1F7B796F" w:rsidR="00650970" w:rsidRPr="007800E2" w:rsidRDefault="00650970" w:rsidP="009361C8">
      <w:pPr>
        <w:tabs>
          <w:tab w:val="left" w:pos="567"/>
          <w:tab w:val="left" w:pos="1418"/>
        </w:tabs>
        <w:spacing w:line="240" w:lineRule="auto"/>
      </w:pPr>
      <w:r w:rsidRPr="007800E2">
        <w:t>Key learning areas included: Network Design, Penetration testing, Documentation/Reporting, more.</w:t>
      </w:r>
    </w:p>
    <w:p w14:paraId="56DDAB8A" w14:textId="77777777" w:rsidR="00650970" w:rsidRPr="007800E2" w:rsidRDefault="00650970" w:rsidP="009361C8">
      <w:pPr>
        <w:tabs>
          <w:tab w:val="left" w:pos="567"/>
          <w:tab w:val="left" w:pos="1418"/>
        </w:tabs>
        <w:spacing w:line="240" w:lineRule="auto"/>
      </w:pPr>
      <w:r w:rsidRPr="007800E2">
        <w:t>Key achievement: Overall Distinction grade, Project Leader in the final year University project.</w:t>
      </w:r>
    </w:p>
    <w:p w14:paraId="75D8C8B6" w14:textId="77777777" w:rsidR="00650970" w:rsidRPr="007800E2" w:rsidRDefault="00650970" w:rsidP="009361C8">
      <w:pPr>
        <w:tabs>
          <w:tab w:val="left" w:pos="567"/>
          <w:tab w:val="left" w:pos="1418"/>
        </w:tabs>
        <w:spacing w:line="240" w:lineRule="auto"/>
        <w:rPr>
          <w:i/>
        </w:rPr>
      </w:pPr>
    </w:p>
    <w:p w14:paraId="049CD821" w14:textId="64F48797" w:rsidR="002459B1" w:rsidRPr="007800E2" w:rsidRDefault="002459B1" w:rsidP="009361C8">
      <w:pPr>
        <w:pStyle w:val="divdocumentdivsectiontitle"/>
        <w:spacing w:before="160" w:after="60" w:line="240" w:lineRule="auto"/>
        <w:rPr>
          <w:rFonts w:eastAsia="Arial"/>
          <w:b/>
          <w:bCs/>
          <w:color w:val="436975"/>
        </w:rPr>
      </w:pPr>
      <w:r w:rsidRPr="007800E2">
        <w:rPr>
          <w:rFonts w:eastAsia="Arial"/>
          <w:b/>
          <w:bCs/>
          <w:color w:val="436975"/>
        </w:rPr>
        <w:t>References</w:t>
      </w:r>
    </w:p>
    <w:p w14:paraId="4D27CAA5" w14:textId="77AE2AEB" w:rsidR="00F25EF3" w:rsidRPr="005D48E1" w:rsidRDefault="002459B1" w:rsidP="009361C8">
      <w:pPr>
        <w:tabs>
          <w:tab w:val="left" w:pos="567"/>
          <w:tab w:val="left" w:pos="1418"/>
        </w:tabs>
        <w:spacing w:line="240" w:lineRule="auto"/>
      </w:pPr>
      <w:r w:rsidRPr="007800E2">
        <w:rPr>
          <w:rStyle w:val="spanjobtitle"/>
          <w:rFonts w:eastAsia="Georgia"/>
          <w:i w:val="0"/>
          <w:iCs w:val="0"/>
        </w:rPr>
        <w:t>Available on request</w:t>
      </w:r>
    </w:p>
    <w:sectPr w:rsidR="00F25EF3" w:rsidRPr="005D48E1">
      <w:footerReference w:type="default" r:id="rId9"/>
      <w:pgSz w:w="12240" w:h="15840"/>
      <w:pgMar w:top="640" w:right="1040" w:bottom="640" w:left="10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72387" w14:textId="77777777" w:rsidR="004A41F7" w:rsidRDefault="004A41F7" w:rsidP="002459B1">
      <w:pPr>
        <w:spacing w:line="240" w:lineRule="auto"/>
      </w:pPr>
      <w:r>
        <w:separator/>
      </w:r>
    </w:p>
  </w:endnote>
  <w:endnote w:type="continuationSeparator" w:id="0">
    <w:p w14:paraId="36E3B435" w14:textId="77777777" w:rsidR="004A41F7" w:rsidRDefault="004A41F7" w:rsidP="002459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A4A9C" w14:textId="64F96242" w:rsidR="00995912" w:rsidRDefault="00AF011C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C95C4A5" wp14:editId="172E4428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2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Text Box 157"/>
                      <wps:cNvSpPr txBox="1"/>
                      <wps:spPr>
                        <a:xfrm>
                          <a:off x="228600" y="0"/>
                          <a:ext cx="535305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B89C4F" w14:textId="45ADB3E1" w:rsidR="003C4C1B" w:rsidRDefault="003C4C1B">
                            <w:pPr>
                              <w:pStyle w:val="Footer"/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Rohan Bhaju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95C4A5" id="Group 1" o:spid="_x0000_s1026" style="position:absolute;margin-left:0;margin-top:0;width:468pt;height:21.6pt;z-index:251659264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">
              <v:rect id="Rectangle 156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8" type="#_x0000_t202" style="position:absolute;left:2286;width:53530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" filled="f" stroked="f" strokeweight=".5pt">
                <v:textbox style="mso-fit-shape-to-text:t" inset="0,,0">
                  <w:txbxContent>
                    <w:p w14:paraId="56B89C4F" w14:textId="45ADB3E1" w:rsidR="003C4C1B" w:rsidRDefault="003C4C1B">
                      <w:pPr>
                        <w:pStyle w:val="Footer"/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>Rohan Bhaju</w:t>
                      </w: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63DC1" w14:textId="77777777" w:rsidR="004A41F7" w:rsidRDefault="004A41F7" w:rsidP="002459B1">
      <w:pPr>
        <w:spacing w:line="240" w:lineRule="auto"/>
      </w:pPr>
      <w:r>
        <w:separator/>
      </w:r>
    </w:p>
  </w:footnote>
  <w:footnote w:type="continuationSeparator" w:id="0">
    <w:p w14:paraId="4B729A1F" w14:textId="77777777" w:rsidR="004A41F7" w:rsidRDefault="004A41F7" w:rsidP="002459B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1B8295D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2E402B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E066A1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C00066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3A26DC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54474C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7D033B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8AC59E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0860A6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4C023FF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66ECCF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2B2593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9A63CB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9F6FF3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C8EB35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6D6316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7A6C08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A3658E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95C2B75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210C51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8B4226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DE2195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3FC1E2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96EB76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1E2830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93C42B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6989BE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2F9019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BCA368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CD8203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176E30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8BE09E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1829D2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34A368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AD8D5E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060BAE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5896E6A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7F25B5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33E369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E30216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EBE0C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2B6C65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2808BD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592C16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92C835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42DECEE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A0E7DE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53C4B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0188D6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2C2C3A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6F2279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EF04FE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74E195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EEE7C0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6A78FC2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464849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93AFAB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844BAA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580544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1368B1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0D2DEE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1FE9FC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64C6A5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FAFA127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E045A5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85CD6B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A987F0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2CCEAC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D98AE6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13CD8F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BA4C97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9700AC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91D2CE2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F2615F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0D620A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D1CC64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FD0D0E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72C17B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7A0271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394791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100539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48F2DFE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41C5A8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E6EC17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0FAEBA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DA6D8B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8A2573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9CA9F0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71E50B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628648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24F74EF4"/>
    <w:multiLevelType w:val="hybridMultilevel"/>
    <w:tmpl w:val="672C8E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58728C"/>
    <w:multiLevelType w:val="multilevel"/>
    <w:tmpl w:val="815E6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B0079C"/>
    <w:multiLevelType w:val="hybridMultilevel"/>
    <w:tmpl w:val="F54893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5572D1"/>
    <w:multiLevelType w:val="hybridMultilevel"/>
    <w:tmpl w:val="003E84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2"/>
  </w:num>
  <w:num w:numId="12">
    <w:abstractNumId w:val="10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A9B"/>
    <w:rsid w:val="000467A6"/>
    <w:rsid w:val="00067FE6"/>
    <w:rsid w:val="00092EF9"/>
    <w:rsid w:val="000A616A"/>
    <w:rsid w:val="000D3173"/>
    <w:rsid w:val="000D5658"/>
    <w:rsid w:val="001141D0"/>
    <w:rsid w:val="00120602"/>
    <w:rsid w:val="001233DD"/>
    <w:rsid w:val="001C4458"/>
    <w:rsid w:val="001C5B58"/>
    <w:rsid w:val="001E6EF5"/>
    <w:rsid w:val="002405C0"/>
    <w:rsid w:val="002459B1"/>
    <w:rsid w:val="00274978"/>
    <w:rsid w:val="002A0CF5"/>
    <w:rsid w:val="002A4C16"/>
    <w:rsid w:val="002A6774"/>
    <w:rsid w:val="002F5B82"/>
    <w:rsid w:val="00335323"/>
    <w:rsid w:val="0037612B"/>
    <w:rsid w:val="003A1CB2"/>
    <w:rsid w:val="003A5C57"/>
    <w:rsid w:val="003C4C1B"/>
    <w:rsid w:val="003C6C0A"/>
    <w:rsid w:val="00472441"/>
    <w:rsid w:val="004A41F7"/>
    <w:rsid w:val="004A6046"/>
    <w:rsid w:val="004D0C1D"/>
    <w:rsid w:val="0051157E"/>
    <w:rsid w:val="00533492"/>
    <w:rsid w:val="005A44DB"/>
    <w:rsid w:val="005D48E1"/>
    <w:rsid w:val="00615285"/>
    <w:rsid w:val="00621FB5"/>
    <w:rsid w:val="00650970"/>
    <w:rsid w:val="00666DA1"/>
    <w:rsid w:val="006B2730"/>
    <w:rsid w:val="00705719"/>
    <w:rsid w:val="0071566C"/>
    <w:rsid w:val="00746D9A"/>
    <w:rsid w:val="00747E04"/>
    <w:rsid w:val="00771C72"/>
    <w:rsid w:val="007800E2"/>
    <w:rsid w:val="00780BAA"/>
    <w:rsid w:val="00782F66"/>
    <w:rsid w:val="00793502"/>
    <w:rsid w:val="007D2BD8"/>
    <w:rsid w:val="007E5219"/>
    <w:rsid w:val="007E5AB6"/>
    <w:rsid w:val="008402F0"/>
    <w:rsid w:val="008472AA"/>
    <w:rsid w:val="00883651"/>
    <w:rsid w:val="008C5125"/>
    <w:rsid w:val="00935C23"/>
    <w:rsid w:val="009361C8"/>
    <w:rsid w:val="00991EF8"/>
    <w:rsid w:val="00994BA3"/>
    <w:rsid w:val="00995912"/>
    <w:rsid w:val="009C5420"/>
    <w:rsid w:val="009F5026"/>
    <w:rsid w:val="00A379F5"/>
    <w:rsid w:val="00AA431E"/>
    <w:rsid w:val="00AD3ED6"/>
    <w:rsid w:val="00AF011C"/>
    <w:rsid w:val="00B24064"/>
    <w:rsid w:val="00C14A2E"/>
    <w:rsid w:val="00C87A9B"/>
    <w:rsid w:val="00C9754B"/>
    <w:rsid w:val="00CB48FE"/>
    <w:rsid w:val="00CC088C"/>
    <w:rsid w:val="00CF016A"/>
    <w:rsid w:val="00D13F14"/>
    <w:rsid w:val="00D15EB6"/>
    <w:rsid w:val="00D42AF4"/>
    <w:rsid w:val="00DE21AF"/>
    <w:rsid w:val="00E3221C"/>
    <w:rsid w:val="00E86A55"/>
    <w:rsid w:val="00EE6AC5"/>
    <w:rsid w:val="00F1596E"/>
    <w:rsid w:val="00F202B2"/>
    <w:rsid w:val="00F25EF3"/>
    <w:rsid w:val="00F86DC6"/>
    <w:rsid w:val="00F94CC3"/>
    <w:rsid w:val="00FB4B95"/>
    <w:rsid w:val="00FC4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7F3B93"/>
  <w15:docId w15:val="{E3BF65FB-493C-41B9-94FB-E8FE4FFDC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document">
    <w:name w:val="div_document"/>
    <w:basedOn w:val="Normal"/>
    <w:pPr>
      <w:spacing w:line="320" w:lineRule="atLeast"/>
    </w:pPr>
  </w:style>
  <w:style w:type="character" w:customStyle="1" w:styleId="divdocumentdivparagraph">
    <w:name w:val="div_document_div_paragraph"/>
    <w:basedOn w:val="DefaultParagraphFont"/>
  </w:style>
  <w:style w:type="paragraph" w:customStyle="1" w:styleId="divname">
    <w:name w:val="div_name"/>
    <w:basedOn w:val="div"/>
    <w:pPr>
      <w:pBdr>
        <w:bottom w:val="single" w:sz="8" w:space="1" w:color="000000"/>
      </w:pBdr>
      <w:spacing w:line="620" w:lineRule="atLeast"/>
    </w:pPr>
    <w:rPr>
      <w:b/>
      <w:bCs/>
      <w:caps/>
      <w:color w:val="436975"/>
      <w:sz w:val="52"/>
      <w:szCs w:val="52"/>
    </w:rPr>
  </w:style>
  <w:style w:type="paragraph" w:customStyle="1" w:styleId="div">
    <w:name w:val="div"/>
    <w:basedOn w:val="Normal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nameCharacter">
    <w:name w:val="div_name Character"/>
    <w:basedOn w:val="divCharacter"/>
    <w:rPr>
      <w:b/>
      <w:bCs/>
      <w:caps/>
      <w:color w:val="436975"/>
      <w:sz w:val="52"/>
      <w:szCs w:val="52"/>
      <w:bdr w:val="none" w:sz="0" w:space="0" w:color="auto"/>
      <w:vertAlign w:val="baseline"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firstsection">
    <w:name w:val="div_document_div_firstsection"/>
    <w:basedOn w:val="TableNormal"/>
    <w:tblPr/>
  </w:style>
  <w:style w:type="paragraph" w:customStyle="1" w:styleId="divaddress">
    <w:name w:val="div_address"/>
    <w:basedOn w:val="div"/>
  </w:style>
  <w:style w:type="paragraph" w:customStyle="1" w:styleId="divdocumentRHFR-ES">
    <w:name w:val="div_document_RH_FR-ES"/>
    <w:basedOn w:val="Normal"/>
    <w:rPr>
      <w:vanish/>
    </w:rPr>
  </w:style>
  <w:style w:type="paragraph" w:customStyle="1" w:styleId="divdocumentsection">
    <w:name w:val="div_document_section"/>
    <w:basedOn w:val="Normal"/>
  </w:style>
  <w:style w:type="paragraph" w:customStyle="1" w:styleId="divheading">
    <w:name w:val="div_heading"/>
    <w:basedOn w:val="div"/>
    <w:pPr>
      <w:pBdr>
        <w:bottom w:val="none" w:sz="0" w:space="1" w:color="auto"/>
      </w:pBdr>
    </w:pPr>
    <w:rPr>
      <w:rFonts w:ascii="Arial" w:eastAsia="Arial" w:hAnsi="Arial" w:cs="Arial"/>
      <w:b/>
      <w:bCs/>
    </w:rPr>
  </w:style>
  <w:style w:type="paragraph" w:customStyle="1" w:styleId="divdocumentdivsectiontitle">
    <w:name w:val="div_document_div_sectiontitle"/>
    <w:basedOn w:val="Normal"/>
    <w:pPr>
      <w:pBdr>
        <w:bottom w:val="single" w:sz="8" w:space="3" w:color="000000"/>
      </w:pBdr>
      <w:spacing w:line="340" w:lineRule="atLeast"/>
    </w:pPr>
    <w:rPr>
      <w:sz w:val="28"/>
      <w:szCs w:val="28"/>
    </w:rPr>
  </w:style>
  <w:style w:type="paragraph" w:customStyle="1" w:styleId="divdocumentdivparagraphParagraph">
    <w:name w:val="div_document_div_paragraph Paragraph"/>
    <w:basedOn w:val="Normal"/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paragraph" w:customStyle="1" w:styleId="divtwocolulli">
    <w:name w:val="div_twocol_ul_li"/>
    <w:basedOn w:val="Normal"/>
  </w:style>
  <w:style w:type="character" w:customStyle="1" w:styleId="divtwocolulliCharacter">
    <w:name w:val="div_twocol_ul_li Character"/>
    <w:basedOn w:val="DefaultParagraphFont"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jobtitle">
    <w:name w:val="span_jobtitle"/>
    <w:basedOn w:val="span"/>
    <w:rPr>
      <w:i/>
      <w:iCs/>
      <w:sz w:val="24"/>
      <w:szCs w:val="24"/>
      <w:bdr w:val="none" w:sz="0" w:space="0" w:color="auto"/>
      <w:vertAlign w:val="baseline"/>
    </w:rPr>
  </w:style>
  <w:style w:type="character" w:customStyle="1" w:styleId="datesWrapper">
    <w:name w:val="datesWrapper"/>
    <w:basedOn w:val="DefaultParagraphFont"/>
  </w:style>
  <w:style w:type="character" w:customStyle="1" w:styleId="spanjobdates">
    <w:name w:val="span_jobdates"/>
    <w:basedOn w:val="span"/>
    <w:rPr>
      <w:i/>
      <w:iCs/>
      <w:sz w:val="24"/>
      <w:szCs w:val="24"/>
      <w:bdr w:val="none" w:sz="0" w:space="0" w:color="auto"/>
      <w:vertAlign w:val="baseline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spancompanyname">
    <w:name w:val="span_companyname"/>
    <w:basedOn w:val="span"/>
    <w:rPr>
      <w:i/>
      <w:iCs/>
      <w:sz w:val="24"/>
      <w:szCs w:val="24"/>
      <w:bdr w:val="none" w:sz="0" w:space="0" w:color="auto"/>
      <w:vertAlign w:val="baseline"/>
    </w:rPr>
  </w:style>
  <w:style w:type="character" w:customStyle="1" w:styleId="spanjoblocation">
    <w:name w:val="span_joblocation"/>
    <w:basedOn w:val="span"/>
    <w:rPr>
      <w:i/>
      <w:iCs/>
      <w:sz w:val="24"/>
      <w:szCs w:val="24"/>
      <w:bdr w:val="none" w:sz="0" w:space="0" w:color="auto"/>
      <w:vertAlign w:val="baseline"/>
    </w:rPr>
  </w:style>
  <w:style w:type="paragraph" w:customStyle="1" w:styleId="ulli">
    <w:name w:val="ul_li"/>
    <w:basedOn w:val="Normal"/>
    <w:pPr>
      <w:pBdr>
        <w:left w:val="none" w:sz="0" w:space="3" w:color="auto"/>
      </w:pBdr>
    </w:pPr>
  </w:style>
  <w:style w:type="character" w:customStyle="1" w:styleId="spandegree">
    <w:name w:val="span_degree"/>
    <w:basedOn w:val="span"/>
    <w:rPr>
      <w:i/>
      <w:iCs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Pr>
      <w:i/>
      <w:iCs/>
      <w:sz w:val="24"/>
      <w:szCs w:val="24"/>
      <w:bdr w:val="none" w:sz="0" w:space="0" w:color="auto"/>
      <w:vertAlign w:val="baseline"/>
    </w:rPr>
  </w:style>
  <w:style w:type="paragraph" w:styleId="NoSpacing">
    <w:name w:val="No Spacing"/>
    <w:link w:val="NoSpacingChar"/>
    <w:uiPriority w:val="1"/>
    <w:qFormat/>
    <w:rsid w:val="00C9754B"/>
    <w:rPr>
      <w:rFonts w:asciiTheme="minorHAnsi" w:eastAsiaTheme="minorEastAsia" w:hAnsiTheme="minorHAnsi" w:cstheme="minorBidi"/>
      <w:sz w:val="24"/>
      <w:szCs w:val="24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9754B"/>
    <w:rPr>
      <w:rFonts w:asciiTheme="minorHAnsi" w:eastAsiaTheme="minorEastAsia" w:hAnsiTheme="minorHAnsi" w:cstheme="minorBidi"/>
      <w:sz w:val="24"/>
      <w:szCs w:val="24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F25E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5EF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459B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59B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459B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59B1"/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459B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F5B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8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hanbhaju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rohan-bhaju-7878981a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</TotalTime>
  <Pages>2</Pages>
  <Words>700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RohanBhaju</vt:lpstr>
    </vt:vector>
  </TitlesOfParts>
  <Company/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RohanBhaju</dc:title>
  <dc:creator>Rohan Bhaju</dc:creator>
  <cp:lastModifiedBy>Rohan Bhaju</cp:lastModifiedBy>
  <cp:revision>13</cp:revision>
  <cp:lastPrinted>2022-04-14T07:40:00Z</cp:lastPrinted>
  <dcterms:created xsi:type="dcterms:W3CDTF">2022-04-23T05:32:00Z</dcterms:created>
  <dcterms:modified xsi:type="dcterms:W3CDTF">2022-04-25T06:10:00Z</dcterms:modified>
</cp:coreProperties>
</file>